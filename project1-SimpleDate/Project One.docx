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6E0A5" w14:textId="592951EC" w:rsidR="002A2919" w:rsidRPr="00395DBE" w:rsidRDefault="00F94EAC" w:rsidP="00423E99">
      <w:pPr>
        <w:jc w:val="center"/>
        <w:outlineLvl w:val="0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CIS 163</w:t>
      </w:r>
      <w:r w:rsidR="00C3159C">
        <w:rPr>
          <w:rFonts w:ascii="Times New Roman" w:hAnsi="Times New Roman"/>
          <w:b/>
          <w:sz w:val="36"/>
        </w:rPr>
        <w:t xml:space="preserve"> Project 1</w:t>
      </w:r>
    </w:p>
    <w:p w14:paraId="26DBAFB9" w14:textId="16FE90AF" w:rsidR="0039676C" w:rsidRPr="00395DBE" w:rsidRDefault="0039676C" w:rsidP="0039676C">
      <w:pPr>
        <w:jc w:val="center"/>
        <w:outlineLvl w:val="0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 xml:space="preserve">A </w:t>
      </w:r>
      <w:proofErr w:type="spellStart"/>
      <w:r w:rsidR="005871E8">
        <w:rPr>
          <w:rFonts w:ascii="Times New Roman" w:hAnsi="Times New Roman"/>
          <w:b/>
          <w:sz w:val="36"/>
        </w:rPr>
        <w:t>SimpleDate</w:t>
      </w:r>
      <w:proofErr w:type="spellEnd"/>
      <w:r>
        <w:rPr>
          <w:rFonts w:ascii="Times New Roman" w:hAnsi="Times New Roman"/>
          <w:b/>
          <w:sz w:val="36"/>
        </w:rPr>
        <w:t xml:space="preserve"> program</w:t>
      </w:r>
    </w:p>
    <w:p w14:paraId="78AF1162" w14:textId="77777777" w:rsidR="002A2919" w:rsidRPr="00395DBE" w:rsidRDefault="002A2919">
      <w:pPr>
        <w:rPr>
          <w:rFonts w:ascii="Times New Roman" w:hAnsi="Times New Roman"/>
        </w:rPr>
      </w:pPr>
    </w:p>
    <w:p w14:paraId="6F3AC7E6" w14:textId="77777777" w:rsidR="00260823" w:rsidRPr="00260823" w:rsidRDefault="00260823" w:rsidP="00423E99">
      <w:pPr>
        <w:outlineLvl w:val="0"/>
        <w:rPr>
          <w:rFonts w:ascii="Times New Roman" w:hAnsi="Times New Roman"/>
          <w:b/>
          <w:sz w:val="28"/>
        </w:rPr>
      </w:pPr>
      <w:r w:rsidRPr="00260823">
        <w:rPr>
          <w:rFonts w:ascii="Times New Roman" w:hAnsi="Times New Roman"/>
          <w:b/>
          <w:sz w:val="28"/>
        </w:rPr>
        <w:t>Due Date</w:t>
      </w:r>
    </w:p>
    <w:p w14:paraId="3D13B7AB" w14:textId="099090F0" w:rsidR="002A2919" w:rsidRPr="00260823" w:rsidRDefault="00E16610" w:rsidP="00260823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At </w:t>
      </w:r>
      <w:r w:rsidR="00A65BA2">
        <w:rPr>
          <w:rFonts w:ascii="Times New Roman" w:hAnsi="Times New Roman"/>
        </w:rPr>
        <w:t>the beginning of the lab; see the sche</w:t>
      </w:r>
      <w:r w:rsidR="007D482A">
        <w:rPr>
          <w:rFonts w:ascii="Times New Roman" w:hAnsi="Times New Roman"/>
        </w:rPr>
        <w:t>dule, last page of the syllabus</w:t>
      </w:r>
      <w:r w:rsidR="00A65BA2">
        <w:rPr>
          <w:rFonts w:ascii="Times New Roman" w:hAnsi="Times New Roman"/>
        </w:rPr>
        <w:t xml:space="preserve"> </w:t>
      </w:r>
    </w:p>
    <w:p w14:paraId="3879F15D" w14:textId="77777777" w:rsidR="00AE3A15" w:rsidRDefault="00AE3A15">
      <w:pPr>
        <w:rPr>
          <w:rFonts w:ascii="Times New Roman" w:hAnsi="Times New Roman"/>
          <w:b/>
          <w:sz w:val="28"/>
        </w:rPr>
      </w:pPr>
    </w:p>
    <w:p w14:paraId="392D593F" w14:textId="77777777" w:rsidR="002A2919" w:rsidRPr="00260823" w:rsidRDefault="00EC3714" w:rsidP="00423E99">
      <w:pPr>
        <w:outlineLvl w:val="0"/>
        <w:rPr>
          <w:rFonts w:ascii="Times New Roman" w:hAnsi="Times New Roman"/>
          <w:b/>
          <w:sz w:val="28"/>
        </w:rPr>
      </w:pPr>
      <w:r w:rsidRPr="00395DBE">
        <w:rPr>
          <w:rFonts w:ascii="Times New Roman" w:hAnsi="Times New Roman"/>
          <w:b/>
          <w:sz w:val="28"/>
        </w:rPr>
        <w:t>Before Starting the Project</w:t>
      </w:r>
    </w:p>
    <w:p w14:paraId="1BC5A546" w14:textId="63A8FA1E" w:rsidR="008A489A" w:rsidRDefault="00C3159C" w:rsidP="008A489A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Review C</w:t>
      </w:r>
      <w:r w:rsidR="005F23A1">
        <w:rPr>
          <w:rFonts w:ascii="Times New Roman" w:hAnsi="Times New Roman"/>
        </w:rPr>
        <w:t>hapter 1 – 5</w:t>
      </w:r>
      <w:r w:rsidR="008B0AF1">
        <w:rPr>
          <w:rFonts w:ascii="Times New Roman" w:hAnsi="Times New Roman"/>
        </w:rPr>
        <w:t xml:space="preserve"> of the CIS163 book</w:t>
      </w:r>
    </w:p>
    <w:p w14:paraId="08622AAD" w14:textId="77777777" w:rsidR="00260823" w:rsidRPr="008A489A" w:rsidRDefault="00B91F84" w:rsidP="008A489A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Read this entire project description before starting</w:t>
      </w:r>
    </w:p>
    <w:p w14:paraId="390BE3D3" w14:textId="77777777" w:rsidR="00AE3A15" w:rsidRDefault="00AE3A15">
      <w:pPr>
        <w:rPr>
          <w:rFonts w:ascii="Times New Roman" w:hAnsi="Times New Roman"/>
          <w:b/>
          <w:sz w:val="28"/>
        </w:rPr>
      </w:pPr>
    </w:p>
    <w:p w14:paraId="182FD93E" w14:textId="77777777" w:rsidR="003F0544" w:rsidRPr="00395DBE" w:rsidRDefault="003F0544" w:rsidP="00423E99">
      <w:pPr>
        <w:outlineLvl w:val="0"/>
        <w:rPr>
          <w:rFonts w:ascii="Times New Roman" w:hAnsi="Times New Roman"/>
          <w:b/>
          <w:sz w:val="28"/>
        </w:rPr>
      </w:pPr>
      <w:r w:rsidRPr="00395DBE">
        <w:rPr>
          <w:rFonts w:ascii="Times New Roman" w:hAnsi="Times New Roman"/>
          <w:b/>
          <w:sz w:val="28"/>
        </w:rPr>
        <w:t>Learning Ob</w:t>
      </w:r>
      <w:r w:rsidR="00E8307B" w:rsidRPr="00395DBE">
        <w:rPr>
          <w:rFonts w:ascii="Times New Roman" w:hAnsi="Times New Roman"/>
          <w:b/>
          <w:sz w:val="28"/>
        </w:rPr>
        <w:t>j</w:t>
      </w:r>
      <w:r w:rsidR="002A2919" w:rsidRPr="00395DBE">
        <w:rPr>
          <w:rFonts w:ascii="Times New Roman" w:hAnsi="Times New Roman"/>
          <w:b/>
          <w:sz w:val="28"/>
        </w:rPr>
        <w:t>ectives</w:t>
      </w:r>
    </w:p>
    <w:p w14:paraId="7EADCCDA" w14:textId="77777777" w:rsidR="002A2919" w:rsidRPr="00395DBE" w:rsidRDefault="002A2919">
      <w:pPr>
        <w:rPr>
          <w:rFonts w:ascii="Times New Roman" w:hAnsi="Times New Roman"/>
        </w:rPr>
      </w:pPr>
      <w:r w:rsidRPr="00395DBE">
        <w:rPr>
          <w:rFonts w:ascii="Times New Roman" w:hAnsi="Times New Roman"/>
        </w:rPr>
        <w:t>After completing this project you should be able to:</w:t>
      </w:r>
    </w:p>
    <w:p w14:paraId="6C98C346" w14:textId="3B9990B4" w:rsidR="008F43A8" w:rsidRPr="007D482A" w:rsidRDefault="007D482A" w:rsidP="008F43A8">
      <w:pPr>
        <w:pStyle w:val="ListParagraph"/>
        <w:numPr>
          <w:ilvl w:val="0"/>
          <w:numId w:val="16"/>
        </w:numPr>
      </w:pPr>
      <w:r>
        <w:t>H</w:t>
      </w:r>
      <w:r w:rsidR="008B0AF1" w:rsidRPr="007D482A">
        <w:t xml:space="preserve">ave a good working knowledge of the topics covered in </w:t>
      </w:r>
      <w:r w:rsidR="00C3159C" w:rsidRPr="007D482A">
        <w:t>CIS162</w:t>
      </w:r>
    </w:p>
    <w:p w14:paraId="3B884CD7" w14:textId="7D1D5BF7" w:rsidR="008F43A8" w:rsidRPr="007D482A" w:rsidRDefault="007D482A" w:rsidP="008F43A8">
      <w:pPr>
        <w:pStyle w:val="ListParagraph"/>
        <w:numPr>
          <w:ilvl w:val="0"/>
          <w:numId w:val="16"/>
        </w:numPr>
      </w:pPr>
      <w:r>
        <w:t>C</w:t>
      </w:r>
      <w:r w:rsidR="00C3159C" w:rsidRPr="007D482A">
        <w:t xml:space="preserve">reate classes </w:t>
      </w:r>
      <w:r w:rsidR="00006F2C" w:rsidRPr="007D482A">
        <w:t>with</w:t>
      </w:r>
      <w:r w:rsidR="00C3159C" w:rsidRPr="007D482A">
        <w:t xml:space="preserve"> associated methods</w:t>
      </w:r>
    </w:p>
    <w:p w14:paraId="76F8AA0C" w14:textId="33740A51" w:rsidR="008F43A8" w:rsidRPr="007D482A" w:rsidRDefault="007D482A" w:rsidP="008F43A8">
      <w:pPr>
        <w:pStyle w:val="ListParagraph"/>
        <w:numPr>
          <w:ilvl w:val="0"/>
          <w:numId w:val="16"/>
        </w:numPr>
      </w:pPr>
      <w:r>
        <w:t>U</w:t>
      </w:r>
      <w:r w:rsidR="008F43A8" w:rsidRPr="007D482A">
        <w:t xml:space="preserve">se </w:t>
      </w:r>
      <w:r w:rsidR="00006F2C" w:rsidRPr="007D482A">
        <w:t>complex if statements</w:t>
      </w:r>
    </w:p>
    <w:p w14:paraId="3CA07550" w14:textId="2F81AD86" w:rsidR="008F43A8" w:rsidRPr="007D482A" w:rsidRDefault="007D482A" w:rsidP="008F43A8">
      <w:pPr>
        <w:pStyle w:val="ListParagraph"/>
        <w:numPr>
          <w:ilvl w:val="0"/>
          <w:numId w:val="16"/>
        </w:numPr>
      </w:pPr>
      <w:r>
        <w:t>R</w:t>
      </w:r>
      <w:r w:rsidR="008F43A8" w:rsidRPr="007D482A">
        <w:t>ead</w:t>
      </w:r>
      <w:r w:rsidR="00C3159C" w:rsidRPr="007D482A">
        <w:t xml:space="preserve"> and write</w:t>
      </w:r>
      <w:r w:rsidR="008F43A8" w:rsidRPr="007D482A">
        <w:t xml:space="preserve"> data from external text files   </w:t>
      </w:r>
    </w:p>
    <w:p w14:paraId="3A77C403" w14:textId="748DBB27" w:rsidR="00EE5CC9" w:rsidRPr="007D482A" w:rsidRDefault="007D482A" w:rsidP="006672B5">
      <w:pPr>
        <w:pStyle w:val="ListParagraph"/>
        <w:numPr>
          <w:ilvl w:val="0"/>
          <w:numId w:val="16"/>
        </w:numPr>
      </w:pPr>
      <w:r>
        <w:t>U</w:t>
      </w:r>
      <w:r w:rsidR="008F43A8" w:rsidRPr="007D482A">
        <w:t>se static methods</w:t>
      </w:r>
      <w:r w:rsidR="00C3159C" w:rsidRPr="007D482A">
        <w:t xml:space="preserve"> and properties</w:t>
      </w:r>
      <w:r w:rsidR="008F43A8" w:rsidRPr="007D482A">
        <w:t xml:space="preserve"> available in the Java library</w:t>
      </w:r>
    </w:p>
    <w:p w14:paraId="3CB2602F" w14:textId="64FEDFDA" w:rsidR="00423E99" w:rsidRPr="007D482A" w:rsidRDefault="007D482A" w:rsidP="006672B5">
      <w:pPr>
        <w:pStyle w:val="ListParagraph"/>
        <w:numPr>
          <w:ilvl w:val="0"/>
          <w:numId w:val="16"/>
        </w:numPr>
      </w:pPr>
      <w:r>
        <w:t>U</w:t>
      </w:r>
      <w:r w:rsidR="00423E99" w:rsidRPr="007D482A">
        <w:t>se the internet and API to create a Timer object</w:t>
      </w:r>
    </w:p>
    <w:p w14:paraId="7D5E6AC2" w14:textId="77777777" w:rsidR="006672B5" w:rsidRDefault="006672B5" w:rsidP="006672B5">
      <w:pPr>
        <w:rPr>
          <w:rFonts w:ascii="Times New Roman" w:hAnsi="Times New Roman"/>
          <w:b/>
          <w:sz w:val="28"/>
        </w:rPr>
      </w:pPr>
    </w:p>
    <w:p w14:paraId="5DE599FF" w14:textId="14B68BB4" w:rsidR="007462DE" w:rsidRPr="007462DE" w:rsidRDefault="007462DE" w:rsidP="006672B5">
      <w:pPr>
        <w:rPr>
          <w:rFonts w:ascii="Times New Roman" w:hAnsi="Times New Roman"/>
          <w:b/>
          <w:sz w:val="28"/>
          <w:u w:val="single"/>
        </w:rPr>
      </w:pPr>
      <w:r w:rsidRPr="007462DE">
        <w:rPr>
          <w:rFonts w:ascii="Times New Roman" w:hAnsi="Times New Roman"/>
          <w:b/>
          <w:sz w:val="28"/>
          <w:u w:val="single"/>
        </w:rPr>
        <w:t xml:space="preserve">You must complete each step </w:t>
      </w:r>
      <w:r>
        <w:rPr>
          <w:rFonts w:ascii="Times New Roman" w:hAnsi="Times New Roman"/>
          <w:b/>
          <w:sz w:val="28"/>
          <w:u w:val="single"/>
        </w:rPr>
        <w:t xml:space="preserve">fully </w:t>
      </w:r>
      <w:r w:rsidRPr="007462DE">
        <w:rPr>
          <w:rFonts w:ascii="Times New Roman" w:hAnsi="Times New Roman"/>
          <w:b/>
          <w:sz w:val="28"/>
          <w:u w:val="single"/>
        </w:rPr>
        <w:t>before proceeding on.  No credit is given to any given step unless the previous steps have been completed</w:t>
      </w:r>
      <w:r w:rsidR="007D482A">
        <w:rPr>
          <w:rFonts w:ascii="Times New Roman" w:hAnsi="Times New Roman"/>
          <w:b/>
          <w:sz w:val="28"/>
          <w:u w:val="single"/>
        </w:rPr>
        <w:t xml:space="preserve"> and are</w:t>
      </w:r>
      <w:r>
        <w:rPr>
          <w:rFonts w:ascii="Times New Roman" w:hAnsi="Times New Roman"/>
          <w:b/>
          <w:sz w:val="28"/>
          <w:u w:val="single"/>
        </w:rPr>
        <w:t xml:space="preserve"> functioning</w:t>
      </w:r>
      <w:r w:rsidRPr="007462DE">
        <w:rPr>
          <w:rFonts w:ascii="Times New Roman" w:hAnsi="Times New Roman"/>
          <w:b/>
          <w:sz w:val="28"/>
          <w:u w:val="single"/>
        </w:rPr>
        <w:t>!</w:t>
      </w:r>
    </w:p>
    <w:p w14:paraId="141AA982" w14:textId="77777777" w:rsidR="007462DE" w:rsidRDefault="007462DE" w:rsidP="006672B5">
      <w:pPr>
        <w:rPr>
          <w:rFonts w:ascii="Times New Roman" w:hAnsi="Times New Roman"/>
          <w:b/>
          <w:sz w:val="28"/>
        </w:rPr>
      </w:pPr>
    </w:p>
    <w:p w14:paraId="361A9246" w14:textId="77777777" w:rsidR="00B91ECD" w:rsidRPr="004C6175" w:rsidRDefault="00B91ECD" w:rsidP="00B91ECD">
      <w:pPr>
        <w:rPr>
          <w:rFonts w:ascii="Times New Roman" w:hAnsi="Times New Roman"/>
          <w:b/>
          <w:sz w:val="28"/>
          <w:u w:val="single"/>
        </w:rPr>
      </w:pPr>
      <w:r w:rsidRPr="004C6175">
        <w:rPr>
          <w:rFonts w:ascii="Times New Roman" w:hAnsi="Times New Roman"/>
          <w:b/>
          <w:sz w:val="28"/>
          <w:u w:val="single"/>
        </w:rPr>
        <w:t xml:space="preserve">Before you turn in your work: use the </w:t>
      </w:r>
      <w:hyperlink r:id="rId8" w:history="1">
        <w:r w:rsidRPr="004C6175">
          <w:rPr>
            <w:rStyle w:val="Hyperlink"/>
            <w:rFonts w:ascii="Times New Roman" w:hAnsi="Times New Roman"/>
            <w:b/>
            <w:sz w:val="28"/>
          </w:rPr>
          <w:t>Java Style Guide</w:t>
        </w:r>
      </w:hyperlink>
      <w:r w:rsidRPr="004C6175">
        <w:rPr>
          <w:rFonts w:ascii="Times New Roman" w:hAnsi="Times New Roman"/>
          <w:b/>
          <w:sz w:val="28"/>
          <w:u w:val="single"/>
        </w:rPr>
        <w:t xml:space="preserve"> to document your project. (10 </w:t>
      </w:r>
      <w:proofErr w:type="spellStart"/>
      <w:r w:rsidRPr="004C6175">
        <w:rPr>
          <w:rFonts w:ascii="Times New Roman" w:hAnsi="Times New Roman"/>
          <w:b/>
          <w:sz w:val="28"/>
          <w:u w:val="single"/>
        </w:rPr>
        <w:t>pts</w:t>
      </w:r>
      <w:proofErr w:type="spellEnd"/>
      <w:r w:rsidRPr="004C6175">
        <w:rPr>
          <w:rFonts w:ascii="Times New Roman" w:hAnsi="Times New Roman"/>
          <w:b/>
          <w:sz w:val="28"/>
          <w:u w:val="single"/>
        </w:rPr>
        <w:t>)</w:t>
      </w:r>
    </w:p>
    <w:p w14:paraId="6E93C1CC" w14:textId="77777777" w:rsidR="007462DE" w:rsidRPr="006672B5" w:rsidRDefault="007462DE" w:rsidP="006672B5">
      <w:pPr>
        <w:rPr>
          <w:rFonts w:ascii="Times New Roman" w:hAnsi="Times New Roman"/>
          <w:b/>
          <w:sz w:val="28"/>
        </w:rPr>
      </w:pPr>
    </w:p>
    <w:p w14:paraId="1FA77F22" w14:textId="006569FA" w:rsidR="0073447A" w:rsidRDefault="00E934E2" w:rsidP="00423E9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Step 1: </w:t>
      </w:r>
      <w:r w:rsidR="00C3159C">
        <w:rPr>
          <w:rFonts w:ascii="Times New Roman" w:hAnsi="Times New Roman"/>
          <w:b/>
          <w:sz w:val="28"/>
        </w:rPr>
        <w:t>Create a</w:t>
      </w:r>
      <w:r w:rsidR="00006F2C">
        <w:rPr>
          <w:rFonts w:ascii="Times New Roman" w:hAnsi="Times New Roman"/>
          <w:b/>
          <w:sz w:val="28"/>
        </w:rPr>
        <w:t>n</w:t>
      </w:r>
      <w:r w:rsidR="00C3159C">
        <w:rPr>
          <w:rFonts w:ascii="Times New Roman" w:hAnsi="Times New Roman"/>
          <w:b/>
          <w:sz w:val="28"/>
        </w:rPr>
        <w:t xml:space="preserve"> Eclipse project</w:t>
      </w:r>
      <w:r w:rsidR="008D4505">
        <w:rPr>
          <w:rFonts w:ascii="Times New Roman" w:hAnsi="Times New Roman"/>
          <w:b/>
          <w:sz w:val="28"/>
        </w:rPr>
        <w:t xml:space="preserve"> named “</w:t>
      </w:r>
      <w:proofErr w:type="spellStart"/>
      <w:r w:rsidR="00556F2A">
        <w:rPr>
          <w:rFonts w:ascii="Times New Roman" w:hAnsi="Times New Roman"/>
          <w:b/>
          <w:sz w:val="28"/>
        </w:rPr>
        <w:t>SimpleDate</w:t>
      </w:r>
      <w:r w:rsidR="006A38A9">
        <w:rPr>
          <w:rFonts w:ascii="Times New Roman" w:hAnsi="Times New Roman"/>
          <w:b/>
          <w:sz w:val="28"/>
        </w:rPr>
        <w:t>Prj</w:t>
      </w:r>
      <w:proofErr w:type="spellEnd"/>
      <w:r w:rsidR="008D4505">
        <w:rPr>
          <w:rFonts w:ascii="Times New Roman" w:hAnsi="Times New Roman"/>
          <w:b/>
          <w:sz w:val="28"/>
        </w:rPr>
        <w:t>”</w:t>
      </w:r>
    </w:p>
    <w:p w14:paraId="11293F2D" w14:textId="56575023" w:rsidR="008D4505" w:rsidRPr="007D482A" w:rsidRDefault="008D4505" w:rsidP="008D4505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a </w:t>
      </w:r>
      <w:r w:rsidR="007D482A">
        <w:rPr>
          <w:rFonts w:ascii="Times New Roman" w:hAnsi="Times New Roman"/>
        </w:rPr>
        <w:t>project</w:t>
      </w:r>
      <w:r>
        <w:rPr>
          <w:rFonts w:ascii="Times New Roman" w:hAnsi="Times New Roman"/>
        </w:rPr>
        <w:t xml:space="preserve"> named: </w:t>
      </w:r>
      <w:r w:rsidR="006A38A9">
        <w:rPr>
          <w:rFonts w:ascii="Times New Roman" w:hAnsi="Times New Roman"/>
        </w:rPr>
        <w:t>project1</w:t>
      </w:r>
      <w:r w:rsidR="006672B5">
        <w:rPr>
          <w:rFonts w:ascii="Times New Roman" w:hAnsi="Times New Roman"/>
        </w:rPr>
        <w:t xml:space="preserve">  </w:t>
      </w:r>
      <w:r w:rsidR="006672B5">
        <w:rPr>
          <w:rFonts w:ascii="Times New Roman" w:hAnsi="Times New Roman"/>
        </w:rPr>
        <w:tab/>
      </w:r>
      <w:r w:rsidR="00C15E2D">
        <w:rPr>
          <w:rFonts w:ascii="Times New Roman" w:hAnsi="Times New Roman"/>
        </w:rPr>
        <w:tab/>
      </w:r>
      <w:r w:rsidR="00001C88">
        <w:rPr>
          <w:rFonts w:ascii="Times New Roman" w:hAnsi="Times New Roman"/>
        </w:rPr>
        <w:tab/>
      </w:r>
      <w:r w:rsidR="006672B5" w:rsidRPr="00001C88">
        <w:rPr>
          <w:rFonts w:ascii="Times New Roman" w:hAnsi="Times New Roman"/>
          <w:sz w:val="18"/>
          <w:szCs w:val="18"/>
        </w:rPr>
        <w:t xml:space="preserve">(right click on </w:t>
      </w:r>
      <w:r w:rsidR="00D80901" w:rsidRPr="00001C88">
        <w:rPr>
          <w:rFonts w:ascii="Times New Roman" w:hAnsi="Times New Roman"/>
          <w:sz w:val="18"/>
          <w:szCs w:val="18"/>
        </w:rPr>
        <w:t>“</w:t>
      </w:r>
      <w:proofErr w:type="spellStart"/>
      <w:r w:rsidR="00556F2A">
        <w:rPr>
          <w:rFonts w:ascii="Times New Roman" w:hAnsi="Times New Roman"/>
          <w:sz w:val="18"/>
          <w:szCs w:val="18"/>
        </w:rPr>
        <w:t>SimpleDate</w:t>
      </w:r>
      <w:r w:rsidR="006A38A9" w:rsidRPr="00001C88">
        <w:rPr>
          <w:rFonts w:ascii="Times New Roman" w:hAnsi="Times New Roman"/>
          <w:sz w:val="18"/>
          <w:szCs w:val="18"/>
        </w:rPr>
        <w:t>Prj</w:t>
      </w:r>
      <w:proofErr w:type="spellEnd"/>
      <w:r w:rsidR="00D80901" w:rsidRPr="00001C88">
        <w:rPr>
          <w:rFonts w:ascii="Times New Roman" w:hAnsi="Times New Roman"/>
          <w:sz w:val="18"/>
          <w:szCs w:val="18"/>
        </w:rPr>
        <w:t>”</w:t>
      </w:r>
      <w:r w:rsidR="006672B5" w:rsidRPr="00001C88">
        <w:rPr>
          <w:rFonts w:ascii="Times New Roman" w:hAnsi="Times New Roman"/>
          <w:sz w:val="18"/>
          <w:szCs w:val="18"/>
        </w:rPr>
        <w:t>)</w:t>
      </w:r>
    </w:p>
    <w:p w14:paraId="18E97722" w14:textId="444F57F1" w:rsidR="007D482A" w:rsidRPr="007D482A" w:rsidRDefault="007D482A" w:rsidP="007D482A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</w:rPr>
        <w:t xml:space="preserve">Create a package named: package1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7D482A">
        <w:rPr>
          <w:rFonts w:ascii="Times New Roman" w:hAnsi="Times New Roman"/>
          <w:sz w:val="18"/>
          <w:szCs w:val="18"/>
        </w:rPr>
        <w:t>(right click on “Projects” and select package)</w:t>
      </w:r>
    </w:p>
    <w:p w14:paraId="77C4FF3C" w14:textId="651CC5D7" w:rsidR="0073447A" w:rsidRPr="00001C88" w:rsidRDefault="008D4505" w:rsidP="008D4505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001C88">
        <w:rPr>
          <w:rFonts w:ascii="Times New Roman" w:hAnsi="Times New Roman"/>
        </w:rPr>
        <w:t xml:space="preserve">Create a class named: </w:t>
      </w:r>
      <w:proofErr w:type="spellStart"/>
      <w:r w:rsidR="00556F2A">
        <w:rPr>
          <w:rFonts w:ascii="Times New Roman" w:hAnsi="Times New Roman"/>
        </w:rPr>
        <w:t>SimpleDate</w:t>
      </w:r>
      <w:proofErr w:type="spellEnd"/>
      <w:r w:rsidR="00556F2A">
        <w:rPr>
          <w:rFonts w:ascii="Times New Roman" w:hAnsi="Times New Roman"/>
        </w:rPr>
        <w:tab/>
      </w:r>
      <w:r w:rsidR="00C15E2D" w:rsidRPr="00001C88">
        <w:rPr>
          <w:rFonts w:ascii="Times New Roman" w:hAnsi="Times New Roman"/>
        </w:rPr>
        <w:tab/>
      </w:r>
      <w:r w:rsidR="00001C88">
        <w:rPr>
          <w:rFonts w:ascii="Times New Roman" w:hAnsi="Times New Roman"/>
        </w:rPr>
        <w:tab/>
      </w:r>
      <w:r w:rsidR="00446864" w:rsidRPr="00001C88">
        <w:rPr>
          <w:rFonts w:ascii="Times New Roman" w:hAnsi="Times New Roman"/>
          <w:sz w:val="18"/>
          <w:szCs w:val="18"/>
        </w:rPr>
        <w:t>(right click on</w:t>
      </w:r>
      <w:r w:rsidR="006672B5" w:rsidRPr="00001C88">
        <w:rPr>
          <w:rFonts w:ascii="Times New Roman" w:hAnsi="Times New Roman"/>
          <w:sz w:val="18"/>
          <w:szCs w:val="18"/>
        </w:rPr>
        <w:t xml:space="preserve"> </w:t>
      </w:r>
      <w:r w:rsidR="00D80901" w:rsidRPr="00001C88">
        <w:rPr>
          <w:rFonts w:ascii="Times New Roman" w:hAnsi="Times New Roman"/>
          <w:sz w:val="18"/>
          <w:szCs w:val="18"/>
        </w:rPr>
        <w:t>“</w:t>
      </w:r>
      <w:r w:rsidR="007D482A">
        <w:rPr>
          <w:rFonts w:ascii="Times New Roman" w:hAnsi="Times New Roman"/>
          <w:sz w:val="18"/>
          <w:szCs w:val="18"/>
        </w:rPr>
        <w:t>package1</w:t>
      </w:r>
      <w:r w:rsidR="00D80901" w:rsidRPr="00001C88">
        <w:rPr>
          <w:rFonts w:ascii="Times New Roman" w:hAnsi="Times New Roman"/>
          <w:sz w:val="18"/>
          <w:szCs w:val="18"/>
        </w:rPr>
        <w:t>”</w:t>
      </w:r>
      <w:r w:rsidR="006672B5" w:rsidRPr="00001C88">
        <w:rPr>
          <w:rFonts w:ascii="Times New Roman" w:hAnsi="Times New Roman"/>
          <w:sz w:val="18"/>
          <w:szCs w:val="18"/>
        </w:rPr>
        <w:t xml:space="preserve"> and select </w:t>
      </w:r>
      <w:r w:rsidR="008F16FB" w:rsidRPr="00001C88">
        <w:rPr>
          <w:rFonts w:ascii="Times New Roman" w:hAnsi="Times New Roman"/>
          <w:sz w:val="18"/>
          <w:szCs w:val="18"/>
        </w:rPr>
        <w:t>new/</w:t>
      </w:r>
      <w:r w:rsidR="006672B5" w:rsidRPr="00001C88">
        <w:rPr>
          <w:rFonts w:ascii="Times New Roman" w:hAnsi="Times New Roman"/>
          <w:sz w:val="18"/>
          <w:szCs w:val="18"/>
        </w:rPr>
        <w:t>class)</w:t>
      </w:r>
    </w:p>
    <w:p w14:paraId="6B99BBD1" w14:textId="71D02057" w:rsidR="008D4505" w:rsidRPr="007D482A" w:rsidRDefault="008D4505" w:rsidP="008D4505">
      <w:pPr>
        <w:pStyle w:val="ListParagraph"/>
        <w:numPr>
          <w:ilvl w:val="1"/>
          <w:numId w:val="19"/>
        </w:numPr>
        <w:rPr>
          <w:rFonts w:ascii="Times New Roman" w:hAnsi="Times New Roman"/>
          <w:b/>
          <w:sz w:val="20"/>
          <w:szCs w:val="20"/>
        </w:rPr>
      </w:pPr>
      <w:r w:rsidRPr="007D482A">
        <w:rPr>
          <w:rFonts w:ascii="Times New Roman" w:hAnsi="Times New Roman"/>
          <w:sz w:val="20"/>
          <w:szCs w:val="20"/>
        </w:rPr>
        <w:t>The properties and methods for this class are in step 2.</w:t>
      </w:r>
    </w:p>
    <w:p w14:paraId="5875AE9A" w14:textId="431FD8C2" w:rsidR="008D4505" w:rsidRPr="00001C88" w:rsidRDefault="008D4505" w:rsidP="006672B5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6672B5">
        <w:rPr>
          <w:rFonts w:ascii="Times New Roman" w:hAnsi="Times New Roman"/>
        </w:rPr>
        <w:t xml:space="preserve">Create a </w:t>
      </w:r>
      <w:proofErr w:type="spellStart"/>
      <w:r w:rsidRPr="00001C88">
        <w:rPr>
          <w:rFonts w:ascii="Times New Roman" w:hAnsi="Times New Roman"/>
        </w:rPr>
        <w:t>JUnit</w:t>
      </w:r>
      <w:proofErr w:type="spellEnd"/>
      <w:r w:rsidRPr="006672B5">
        <w:rPr>
          <w:rFonts w:ascii="Times New Roman" w:hAnsi="Times New Roman"/>
        </w:rPr>
        <w:t xml:space="preserve"> </w:t>
      </w:r>
      <w:r w:rsidR="008F16FB">
        <w:rPr>
          <w:rFonts w:ascii="Times New Roman" w:hAnsi="Times New Roman"/>
        </w:rPr>
        <w:t xml:space="preserve">Test Case </w:t>
      </w:r>
      <w:r w:rsidR="00556F2A">
        <w:rPr>
          <w:rFonts w:ascii="Times New Roman" w:hAnsi="Times New Roman"/>
        </w:rPr>
        <w:t xml:space="preserve">named: </w:t>
      </w:r>
      <w:proofErr w:type="spellStart"/>
      <w:r w:rsidR="00171BA7">
        <w:rPr>
          <w:rFonts w:ascii="Times New Roman" w:hAnsi="Times New Roman"/>
        </w:rPr>
        <w:t>TestSimpleDate</w:t>
      </w:r>
      <w:proofErr w:type="spellEnd"/>
      <w:r w:rsidR="006672B5" w:rsidRPr="006672B5">
        <w:rPr>
          <w:rFonts w:ascii="Times New Roman" w:hAnsi="Times New Roman"/>
        </w:rPr>
        <w:t xml:space="preserve"> </w:t>
      </w:r>
      <w:r w:rsidR="006672B5">
        <w:rPr>
          <w:rFonts w:ascii="Times New Roman" w:hAnsi="Times New Roman"/>
        </w:rPr>
        <w:tab/>
      </w:r>
      <w:r w:rsidR="006672B5" w:rsidRPr="00001C88">
        <w:rPr>
          <w:rFonts w:ascii="Times New Roman" w:hAnsi="Times New Roman"/>
          <w:sz w:val="18"/>
          <w:szCs w:val="18"/>
        </w:rPr>
        <w:t xml:space="preserve">(right click on </w:t>
      </w:r>
      <w:r w:rsidR="00D80901" w:rsidRPr="00001C88">
        <w:rPr>
          <w:rFonts w:ascii="Times New Roman" w:hAnsi="Times New Roman"/>
          <w:sz w:val="18"/>
          <w:szCs w:val="18"/>
        </w:rPr>
        <w:t>“</w:t>
      </w:r>
      <w:proofErr w:type="spellStart"/>
      <w:r w:rsidR="007D482A" w:rsidRPr="007D482A">
        <w:rPr>
          <w:rFonts w:ascii="Times New Roman" w:hAnsi="Times New Roman"/>
          <w:sz w:val="18"/>
          <w:szCs w:val="18"/>
        </w:rPr>
        <w:t>SimpleDate</w:t>
      </w:r>
      <w:r w:rsidR="00D80901" w:rsidRPr="00001C88">
        <w:rPr>
          <w:rFonts w:ascii="Times New Roman" w:hAnsi="Times New Roman"/>
          <w:sz w:val="18"/>
          <w:szCs w:val="18"/>
        </w:rPr>
        <w:t>”</w:t>
      </w:r>
      <w:r w:rsidR="006672B5" w:rsidRPr="00001C88">
        <w:rPr>
          <w:rFonts w:ascii="Times New Roman" w:hAnsi="Times New Roman"/>
          <w:sz w:val="18"/>
          <w:szCs w:val="18"/>
        </w:rPr>
        <w:t>and</w:t>
      </w:r>
      <w:proofErr w:type="spellEnd"/>
      <w:r w:rsidR="006672B5" w:rsidRPr="00001C88">
        <w:rPr>
          <w:rFonts w:ascii="Times New Roman" w:hAnsi="Times New Roman"/>
          <w:sz w:val="18"/>
          <w:szCs w:val="18"/>
        </w:rPr>
        <w:t xml:space="preserve"> select </w:t>
      </w:r>
      <w:r w:rsidR="008F16FB" w:rsidRPr="00001C88">
        <w:rPr>
          <w:rFonts w:ascii="Times New Roman" w:hAnsi="Times New Roman"/>
          <w:sz w:val="18"/>
          <w:szCs w:val="18"/>
        </w:rPr>
        <w:t>new/</w:t>
      </w:r>
      <w:proofErr w:type="spellStart"/>
      <w:r w:rsidR="006672B5" w:rsidRPr="00001C88">
        <w:rPr>
          <w:rFonts w:ascii="Times New Roman" w:hAnsi="Times New Roman"/>
          <w:sz w:val="18"/>
          <w:szCs w:val="18"/>
        </w:rPr>
        <w:t>JUnit</w:t>
      </w:r>
      <w:proofErr w:type="spellEnd"/>
      <w:r w:rsidR="008F16FB" w:rsidRPr="00001C88">
        <w:rPr>
          <w:rFonts w:ascii="Times New Roman" w:hAnsi="Times New Roman"/>
          <w:sz w:val="18"/>
          <w:szCs w:val="18"/>
        </w:rPr>
        <w:t xml:space="preserve"> Test Case</w:t>
      </w:r>
      <w:r w:rsidR="006672B5" w:rsidRPr="00001C88">
        <w:rPr>
          <w:rFonts w:ascii="Times New Roman" w:hAnsi="Times New Roman"/>
          <w:sz w:val="18"/>
          <w:szCs w:val="18"/>
        </w:rPr>
        <w:t>)</w:t>
      </w:r>
    </w:p>
    <w:p w14:paraId="64986196" w14:textId="05C06C18" w:rsidR="008D4505" w:rsidRPr="007D482A" w:rsidRDefault="008D4505" w:rsidP="008D4505">
      <w:pPr>
        <w:pStyle w:val="ListParagraph"/>
        <w:numPr>
          <w:ilvl w:val="1"/>
          <w:numId w:val="19"/>
        </w:numPr>
        <w:rPr>
          <w:rFonts w:ascii="Times New Roman" w:hAnsi="Times New Roman"/>
          <w:b/>
          <w:sz w:val="20"/>
          <w:szCs w:val="20"/>
        </w:rPr>
      </w:pPr>
      <w:r w:rsidRPr="007D482A">
        <w:rPr>
          <w:rFonts w:ascii="Times New Roman" w:hAnsi="Times New Roman"/>
          <w:sz w:val="20"/>
          <w:szCs w:val="20"/>
        </w:rPr>
        <w:t>Log on to BB and cut and paste</w:t>
      </w:r>
      <w:r w:rsidR="00446864" w:rsidRPr="007D482A">
        <w:rPr>
          <w:rFonts w:ascii="Times New Roman" w:hAnsi="Times New Roman"/>
          <w:sz w:val="20"/>
          <w:szCs w:val="20"/>
        </w:rPr>
        <w:t xml:space="preserve"> the </w:t>
      </w:r>
      <w:r w:rsidR="00556F2A" w:rsidRPr="007D482A">
        <w:rPr>
          <w:rFonts w:ascii="Times New Roman" w:hAnsi="Times New Roman"/>
          <w:sz w:val="20"/>
          <w:szCs w:val="20"/>
        </w:rPr>
        <w:t xml:space="preserve">starting </w:t>
      </w:r>
      <w:r w:rsidR="00446864" w:rsidRPr="007D482A">
        <w:rPr>
          <w:rFonts w:ascii="Times New Roman" w:hAnsi="Times New Roman"/>
          <w:sz w:val="20"/>
          <w:szCs w:val="20"/>
        </w:rPr>
        <w:t>file</w:t>
      </w:r>
      <w:r w:rsidR="00556F2A" w:rsidRPr="007D482A">
        <w:rPr>
          <w:rFonts w:ascii="Times New Roman" w:hAnsi="Times New Roman"/>
          <w:sz w:val="20"/>
          <w:szCs w:val="20"/>
        </w:rPr>
        <w:t>s</w:t>
      </w:r>
      <w:r w:rsidR="00446864" w:rsidRPr="007D482A">
        <w:rPr>
          <w:rFonts w:ascii="Times New Roman" w:hAnsi="Times New Roman"/>
          <w:sz w:val="20"/>
          <w:szCs w:val="20"/>
        </w:rPr>
        <w:t xml:space="preserve"> found in the project 1 folder under Course Documents</w:t>
      </w:r>
      <w:r w:rsidRPr="007D482A">
        <w:rPr>
          <w:rFonts w:ascii="Times New Roman" w:hAnsi="Times New Roman"/>
          <w:sz w:val="20"/>
          <w:szCs w:val="20"/>
        </w:rPr>
        <w:t xml:space="preserve">. </w:t>
      </w:r>
    </w:p>
    <w:p w14:paraId="62913D7A" w14:textId="77777777" w:rsidR="0073447A" w:rsidRDefault="0073447A">
      <w:pPr>
        <w:rPr>
          <w:rFonts w:ascii="Times New Roman" w:hAnsi="Times New Roman"/>
          <w:b/>
          <w:sz w:val="28"/>
        </w:rPr>
      </w:pPr>
    </w:p>
    <w:p w14:paraId="78F04BFB" w14:textId="79076C6F" w:rsidR="006B7252" w:rsidRDefault="008D4505" w:rsidP="00423E9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Step 2</w:t>
      </w:r>
      <w:r w:rsidR="006B7252">
        <w:rPr>
          <w:rFonts w:ascii="Times New Roman" w:hAnsi="Times New Roman"/>
          <w:b/>
          <w:sz w:val="28"/>
        </w:rPr>
        <w:t xml:space="preserve">: </w:t>
      </w:r>
      <w:r>
        <w:rPr>
          <w:rFonts w:ascii="Times New Roman" w:hAnsi="Times New Roman"/>
          <w:b/>
          <w:sz w:val="28"/>
        </w:rPr>
        <w:t xml:space="preserve">Implement the following </w:t>
      </w:r>
      <w:r w:rsidR="000E62A0">
        <w:rPr>
          <w:rFonts w:ascii="Times New Roman" w:hAnsi="Times New Roman"/>
          <w:b/>
          <w:sz w:val="28"/>
        </w:rPr>
        <w:t xml:space="preserve">methods </w:t>
      </w:r>
      <w:r>
        <w:rPr>
          <w:rFonts w:ascii="Times New Roman" w:hAnsi="Times New Roman"/>
          <w:b/>
          <w:sz w:val="28"/>
        </w:rPr>
        <w:t xml:space="preserve">for </w:t>
      </w:r>
      <w:r w:rsidR="000E62A0">
        <w:rPr>
          <w:rFonts w:ascii="Times New Roman" w:hAnsi="Times New Roman"/>
          <w:b/>
          <w:sz w:val="28"/>
        </w:rPr>
        <w:t xml:space="preserve">the </w:t>
      </w:r>
      <w:r>
        <w:rPr>
          <w:rFonts w:ascii="Times New Roman" w:hAnsi="Times New Roman"/>
          <w:b/>
          <w:sz w:val="28"/>
        </w:rPr>
        <w:t>c</w:t>
      </w:r>
      <w:r w:rsidR="000E62A0">
        <w:rPr>
          <w:rFonts w:ascii="Times New Roman" w:hAnsi="Times New Roman"/>
          <w:b/>
          <w:sz w:val="28"/>
        </w:rPr>
        <w:t>lass “</w:t>
      </w:r>
      <w:proofErr w:type="spellStart"/>
      <w:r w:rsidR="00556F2A">
        <w:rPr>
          <w:rFonts w:ascii="Times New Roman" w:hAnsi="Times New Roman"/>
          <w:b/>
          <w:sz w:val="28"/>
        </w:rPr>
        <w:t>SimpleDate</w:t>
      </w:r>
      <w:proofErr w:type="spellEnd"/>
      <w:r w:rsidR="000E62A0">
        <w:rPr>
          <w:rFonts w:ascii="Times New Roman" w:hAnsi="Times New Roman"/>
          <w:b/>
          <w:sz w:val="28"/>
        </w:rPr>
        <w:t>”</w:t>
      </w:r>
    </w:p>
    <w:p w14:paraId="469B8306" w14:textId="123B98EF" w:rsidR="00D274EF" w:rsidRPr="007D482A" w:rsidRDefault="000E62A0" w:rsidP="007D482A">
      <w:pPr>
        <w:rPr>
          <w:rFonts w:ascii="Times New Roman" w:hAnsi="Times New Roman"/>
        </w:rPr>
      </w:pPr>
      <w:r>
        <w:rPr>
          <w:rFonts w:ascii="Times New Roman" w:hAnsi="Times New Roman"/>
        </w:rPr>
        <w:t>Implement the following methods and properties</w:t>
      </w:r>
      <w:r w:rsidR="008F16FB">
        <w:rPr>
          <w:rFonts w:ascii="Times New Roman" w:hAnsi="Times New Roman"/>
        </w:rPr>
        <w:t xml:space="preserve"> in </w:t>
      </w:r>
      <w:proofErr w:type="spellStart"/>
      <w:r w:rsidR="00556F2A">
        <w:rPr>
          <w:rFonts w:ascii="Times New Roman" w:hAnsi="Times New Roman"/>
        </w:rPr>
        <w:t>SimpleDate</w:t>
      </w:r>
      <w:proofErr w:type="spellEnd"/>
      <w:r w:rsidR="008F16FB">
        <w:rPr>
          <w:rFonts w:ascii="Times New Roman" w:hAnsi="Times New Roman"/>
        </w:rPr>
        <w:t xml:space="preserve"> class</w:t>
      </w:r>
      <w:r>
        <w:rPr>
          <w:rFonts w:ascii="Times New Roman" w:hAnsi="Times New Roman"/>
        </w:rPr>
        <w:t>.  For properties, you will need three instance variables</w:t>
      </w:r>
      <w:r w:rsidR="008D4505">
        <w:rPr>
          <w:rFonts w:ascii="Times New Roman" w:hAnsi="Times New Roman"/>
        </w:rPr>
        <w:t xml:space="preserve">: </w:t>
      </w:r>
      <w:r w:rsidR="00556F2A">
        <w:rPr>
          <w:rFonts w:ascii="Times New Roman" w:hAnsi="Times New Roman"/>
        </w:rPr>
        <w:t>day</w:t>
      </w:r>
      <w:r w:rsidR="006B7252" w:rsidRPr="006B7252">
        <w:rPr>
          <w:rFonts w:ascii="Times New Roman" w:hAnsi="Times New Roman"/>
        </w:rPr>
        <w:t xml:space="preserve"> (integer), </w:t>
      </w:r>
      <w:r w:rsidR="00556F2A">
        <w:rPr>
          <w:rFonts w:ascii="Times New Roman" w:hAnsi="Times New Roman"/>
        </w:rPr>
        <w:t>month</w:t>
      </w:r>
      <w:r>
        <w:rPr>
          <w:rFonts w:ascii="Times New Roman" w:hAnsi="Times New Roman"/>
        </w:rPr>
        <w:t xml:space="preserve"> (integer), </w:t>
      </w:r>
      <w:proofErr w:type="gramStart"/>
      <w:r w:rsidR="00556F2A">
        <w:rPr>
          <w:rFonts w:ascii="Times New Roman" w:hAnsi="Times New Roman"/>
        </w:rPr>
        <w:t>year</w:t>
      </w:r>
      <w:proofErr w:type="gramEnd"/>
      <w:r w:rsidR="008D4505">
        <w:rPr>
          <w:rFonts w:ascii="Times New Roman" w:hAnsi="Times New Roman"/>
        </w:rPr>
        <w:t xml:space="preserve"> (integer). </w:t>
      </w:r>
      <w:r>
        <w:rPr>
          <w:rFonts w:ascii="Times New Roman" w:hAnsi="Times New Roman"/>
        </w:rPr>
        <w:t xml:space="preserve">For methods, you will need </w:t>
      </w:r>
      <w:r w:rsidR="008F16FB">
        <w:rPr>
          <w:rFonts w:ascii="Times New Roman" w:hAnsi="Times New Roman"/>
        </w:rPr>
        <w:t xml:space="preserve">to </w:t>
      </w:r>
      <w:r>
        <w:rPr>
          <w:rFonts w:ascii="Times New Roman" w:hAnsi="Times New Roman"/>
        </w:rPr>
        <w:t>implement the following</w:t>
      </w:r>
      <w:r w:rsidR="00001C88">
        <w:rPr>
          <w:rFonts w:ascii="Times New Roman" w:hAnsi="Times New Roman"/>
        </w:rPr>
        <w:t xml:space="preserve"> (include</w:t>
      </w:r>
      <w:r w:rsidR="00171BA7">
        <w:rPr>
          <w:rFonts w:ascii="Times New Roman" w:hAnsi="Times New Roman"/>
        </w:rPr>
        <w:t xml:space="preserve"> any setters or getters as</w:t>
      </w:r>
      <w:r w:rsidR="00001C88">
        <w:rPr>
          <w:rFonts w:ascii="Times New Roman" w:hAnsi="Times New Roman"/>
        </w:rPr>
        <w:t xml:space="preserve"> needed)</w:t>
      </w:r>
      <w:r w:rsidR="00867399">
        <w:rPr>
          <w:rFonts w:ascii="Times New Roman" w:hAnsi="Times New Roman"/>
        </w:rPr>
        <w:t xml:space="preserve">. </w:t>
      </w:r>
      <w:r w:rsidR="001F32A9">
        <w:rPr>
          <w:rFonts w:ascii="Times New Roman" w:hAnsi="Times New Roman"/>
        </w:rPr>
        <w:t>Unless otherwise stated, y</w:t>
      </w:r>
      <w:r w:rsidR="00867399" w:rsidRPr="003004C1">
        <w:rPr>
          <w:rFonts w:ascii="Times New Roman" w:hAnsi="Times New Roman"/>
        </w:rPr>
        <w:t xml:space="preserve">ou can assume the input </w:t>
      </w:r>
      <w:r w:rsidR="00867399">
        <w:rPr>
          <w:rFonts w:ascii="Times New Roman" w:hAnsi="Times New Roman"/>
        </w:rPr>
        <w:t>h</w:t>
      </w:r>
      <w:r w:rsidR="00867399" w:rsidRPr="003004C1">
        <w:rPr>
          <w:rFonts w:ascii="Times New Roman" w:hAnsi="Times New Roman"/>
        </w:rPr>
        <w:t xml:space="preserve">as no errors </w:t>
      </w:r>
      <w:r w:rsidR="00867399">
        <w:rPr>
          <w:rFonts w:ascii="Times New Roman" w:hAnsi="Times New Roman"/>
        </w:rPr>
        <w:t xml:space="preserve"> (i.e., a valid set of numbers) </w:t>
      </w:r>
      <w:r w:rsidR="007D482A">
        <w:rPr>
          <w:rFonts w:ascii="Times New Roman" w:hAnsi="Times New Roman"/>
        </w:rPr>
        <w:t>for this step.  Later</w:t>
      </w:r>
      <w:r w:rsidR="00556F2A">
        <w:rPr>
          <w:rFonts w:ascii="Times New Roman" w:hAnsi="Times New Roman"/>
        </w:rPr>
        <w:t xml:space="preserve"> steps in the project will remove this </w:t>
      </w:r>
      <w:r w:rsidR="007D482A">
        <w:rPr>
          <w:rFonts w:ascii="Times New Roman" w:hAnsi="Times New Roman"/>
        </w:rPr>
        <w:t>assumption</w:t>
      </w:r>
      <w:r w:rsidR="00556F2A">
        <w:rPr>
          <w:rFonts w:ascii="Times New Roman" w:hAnsi="Times New Roman"/>
        </w:rPr>
        <w:t xml:space="preserve">. </w:t>
      </w:r>
    </w:p>
    <w:p w14:paraId="7D8C369C" w14:textId="2F9B572B" w:rsidR="00D274EF" w:rsidRPr="003004C1" w:rsidRDefault="00D274EF" w:rsidP="003004C1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proofErr w:type="gramStart"/>
      <w:r w:rsidRPr="003004C1">
        <w:rPr>
          <w:rFonts w:ascii="Courier New" w:hAnsi="Courier New"/>
        </w:rPr>
        <w:t>public</w:t>
      </w:r>
      <w:proofErr w:type="gramEnd"/>
      <w:r w:rsidRPr="003004C1">
        <w:rPr>
          <w:rFonts w:ascii="Courier New" w:hAnsi="Courier New"/>
        </w:rPr>
        <w:t xml:space="preserve"> </w:t>
      </w:r>
      <w:proofErr w:type="spellStart"/>
      <w:r w:rsidR="00556F2A">
        <w:rPr>
          <w:rFonts w:ascii="Courier New" w:hAnsi="Courier New"/>
        </w:rPr>
        <w:t>SimpleDate</w:t>
      </w:r>
      <w:proofErr w:type="spellEnd"/>
      <w:r w:rsidRPr="003004C1">
        <w:rPr>
          <w:rFonts w:ascii="Courier New" w:hAnsi="Courier New"/>
        </w:rPr>
        <w:t>()</w:t>
      </w:r>
      <w:r>
        <w:rPr>
          <w:rFonts w:ascii="Monaco" w:hAnsi="Monaco" w:cs="Monaco"/>
          <w:color w:val="000000"/>
        </w:rPr>
        <w:t xml:space="preserve"> </w:t>
      </w:r>
      <w:r w:rsidRPr="00D274EF">
        <w:rPr>
          <w:rFonts w:ascii="Times New Roman" w:hAnsi="Times New Roman"/>
        </w:rPr>
        <w:t xml:space="preserve">Default </w:t>
      </w:r>
      <w:r w:rsidRPr="003004C1">
        <w:rPr>
          <w:rFonts w:ascii="Times New Roman" w:hAnsi="Times New Roman"/>
        </w:rPr>
        <w:t>constructor</w:t>
      </w:r>
      <w:r w:rsidR="0094328F">
        <w:rPr>
          <w:rFonts w:ascii="Times New Roman" w:hAnsi="Times New Roman"/>
        </w:rPr>
        <w:t xml:space="preserve"> </w:t>
      </w:r>
      <w:r w:rsidR="00E00E3F">
        <w:rPr>
          <w:rFonts w:ascii="Times New Roman" w:hAnsi="Times New Roman"/>
        </w:rPr>
        <w:t>that</w:t>
      </w:r>
      <w:r w:rsidRPr="00D274EF">
        <w:rPr>
          <w:rFonts w:ascii="Times New Roman" w:hAnsi="Times New Roman"/>
        </w:rPr>
        <w:t xml:space="preserve"> set</w:t>
      </w:r>
      <w:r w:rsidR="003004C1">
        <w:rPr>
          <w:rFonts w:ascii="Times New Roman" w:hAnsi="Times New Roman"/>
        </w:rPr>
        <w:t xml:space="preserve">s the </w:t>
      </w:r>
      <w:proofErr w:type="spellStart"/>
      <w:r w:rsidR="00556F2A">
        <w:rPr>
          <w:rFonts w:ascii="Times New Roman" w:hAnsi="Times New Roman"/>
        </w:rPr>
        <w:t>SimpleDate</w:t>
      </w:r>
      <w:proofErr w:type="spellEnd"/>
      <w:r w:rsidR="007D482A">
        <w:rPr>
          <w:rFonts w:ascii="Times New Roman" w:hAnsi="Times New Roman"/>
        </w:rPr>
        <w:t xml:space="preserve"> to zero</w:t>
      </w:r>
      <w:r w:rsidRPr="003004C1">
        <w:rPr>
          <w:rFonts w:ascii="Times New Roman" w:hAnsi="Times New Roman"/>
        </w:rPr>
        <w:t xml:space="preserve">  </w:t>
      </w:r>
    </w:p>
    <w:p w14:paraId="7391AA17" w14:textId="756BE542" w:rsidR="003004C1" w:rsidRPr="00FB1B72" w:rsidRDefault="003004C1" w:rsidP="003004C1">
      <w:pPr>
        <w:pStyle w:val="ListParagraph"/>
        <w:numPr>
          <w:ilvl w:val="0"/>
          <w:numId w:val="15"/>
        </w:numPr>
        <w:rPr>
          <w:rFonts w:ascii="Courier New" w:hAnsi="Courier New"/>
        </w:rPr>
      </w:pPr>
      <w:proofErr w:type="gramStart"/>
      <w:r w:rsidRPr="003004C1">
        <w:rPr>
          <w:rFonts w:ascii="Courier New" w:hAnsi="Courier New"/>
        </w:rPr>
        <w:t>public</w:t>
      </w:r>
      <w:proofErr w:type="gramEnd"/>
      <w:r w:rsidRPr="003004C1">
        <w:rPr>
          <w:rFonts w:ascii="Courier New" w:hAnsi="Courier New"/>
        </w:rPr>
        <w:t xml:space="preserve"> </w:t>
      </w:r>
      <w:proofErr w:type="spellStart"/>
      <w:r w:rsidR="00556F2A">
        <w:rPr>
          <w:rFonts w:ascii="Courier New" w:hAnsi="Courier New"/>
        </w:rPr>
        <w:t>SimpleDate</w:t>
      </w:r>
      <w:proofErr w:type="spellEnd"/>
      <w:r w:rsidRPr="003004C1">
        <w:rPr>
          <w:rFonts w:ascii="Courier New" w:hAnsi="Courier New"/>
        </w:rPr>
        <w:t>(</w:t>
      </w:r>
      <w:proofErr w:type="spellStart"/>
      <w:r w:rsidRPr="003004C1">
        <w:rPr>
          <w:rFonts w:ascii="Courier New" w:hAnsi="Courier New"/>
        </w:rPr>
        <w:t>int</w:t>
      </w:r>
      <w:proofErr w:type="spellEnd"/>
      <w:r w:rsidRPr="003004C1">
        <w:rPr>
          <w:rFonts w:ascii="Courier New" w:hAnsi="Courier New"/>
        </w:rPr>
        <w:t xml:space="preserve"> </w:t>
      </w:r>
      <w:r w:rsidR="00556F2A">
        <w:rPr>
          <w:rFonts w:ascii="Courier New" w:hAnsi="Courier New"/>
        </w:rPr>
        <w:t>day</w:t>
      </w:r>
      <w:r w:rsidRPr="003004C1">
        <w:rPr>
          <w:rFonts w:ascii="Courier New" w:hAnsi="Courier New"/>
        </w:rPr>
        <w:t xml:space="preserve">, </w:t>
      </w:r>
      <w:proofErr w:type="spellStart"/>
      <w:r w:rsidRPr="003004C1">
        <w:rPr>
          <w:rFonts w:ascii="Courier New" w:hAnsi="Courier New"/>
        </w:rPr>
        <w:t>int</w:t>
      </w:r>
      <w:proofErr w:type="spellEnd"/>
      <w:r w:rsidRPr="003004C1">
        <w:rPr>
          <w:rFonts w:ascii="Courier New" w:hAnsi="Courier New"/>
        </w:rPr>
        <w:t xml:space="preserve"> </w:t>
      </w:r>
      <w:r w:rsidR="00556F2A">
        <w:rPr>
          <w:rFonts w:ascii="Courier New" w:hAnsi="Courier New"/>
        </w:rPr>
        <w:t>month</w:t>
      </w:r>
      <w:r w:rsidRPr="003004C1">
        <w:rPr>
          <w:rFonts w:ascii="Courier New" w:hAnsi="Courier New"/>
        </w:rPr>
        <w:t xml:space="preserve">, </w:t>
      </w:r>
      <w:proofErr w:type="spellStart"/>
      <w:r w:rsidRPr="003004C1">
        <w:rPr>
          <w:rFonts w:ascii="Courier New" w:hAnsi="Courier New"/>
        </w:rPr>
        <w:t>int</w:t>
      </w:r>
      <w:proofErr w:type="spellEnd"/>
      <w:r w:rsidRPr="003004C1">
        <w:rPr>
          <w:rFonts w:ascii="Courier New" w:hAnsi="Courier New"/>
        </w:rPr>
        <w:t xml:space="preserve"> </w:t>
      </w:r>
      <w:r w:rsidR="00556F2A">
        <w:rPr>
          <w:rFonts w:ascii="Courier New" w:hAnsi="Courier New"/>
        </w:rPr>
        <w:t>year</w:t>
      </w:r>
      <w:r w:rsidRPr="003004C1">
        <w:rPr>
          <w:rFonts w:ascii="Courier New" w:hAnsi="Courier New"/>
        </w:rPr>
        <w:t xml:space="preserve">) </w:t>
      </w:r>
      <w:r w:rsidRPr="003004C1">
        <w:rPr>
          <w:rFonts w:ascii="Times New Roman" w:hAnsi="Times New Roman"/>
        </w:rPr>
        <w:t>A constructor that initializes the instance variables with the provided values</w:t>
      </w:r>
    </w:p>
    <w:p w14:paraId="41C3A0CD" w14:textId="0C54FF6D" w:rsidR="001F644D" w:rsidRDefault="001F644D" w:rsidP="001F644D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proofErr w:type="gramStart"/>
      <w:r w:rsidRPr="00233B74">
        <w:rPr>
          <w:rFonts w:ascii="Courier New" w:hAnsi="Courier New"/>
        </w:rPr>
        <w:t>public</w:t>
      </w:r>
      <w:proofErr w:type="gramEnd"/>
      <w:r w:rsidRPr="00233B74">
        <w:rPr>
          <w:rFonts w:ascii="Courier New" w:hAnsi="Courier New"/>
        </w:rPr>
        <w:t xml:space="preserve"> </w:t>
      </w:r>
      <w:proofErr w:type="spellStart"/>
      <w:r w:rsidR="00556F2A">
        <w:rPr>
          <w:rFonts w:ascii="Courier New" w:hAnsi="Courier New"/>
        </w:rPr>
        <w:t>SimpleDate</w:t>
      </w:r>
      <w:proofErr w:type="spellEnd"/>
      <w:r w:rsidRPr="00233B74">
        <w:rPr>
          <w:rFonts w:ascii="Courier New" w:hAnsi="Courier New"/>
        </w:rPr>
        <w:t xml:space="preserve"> (</w:t>
      </w:r>
      <w:proofErr w:type="spellStart"/>
      <w:r w:rsidR="00556F2A">
        <w:rPr>
          <w:rFonts w:ascii="Courier New" w:hAnsi="Courier New"/>
        </w:rPr>
        <w:t>SimpleDate</w:t>
      </w:r>
      <w:proofErr w:type="spellEnd"/>
      <w:r w:rsidRPr="00233B74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other</w:t>
      </w:r>
      <w:r w:rsidRPr="00233B74">
        <w:rPr>
          <w:rFonts w:ascii="Courier New" w:hAnsi="Courier New"/>
        </w:rPr>
        <w:t>)</w:t>
      </w:r>
      <w:r>
        <w:rPr>
          <w:rFonts w:ascii="Courier New" w:hAnsi="Courier New"/>
        </w:rPr>
        <w:t xml:space="preserve"> </w:t>
      </w:r>
      <w:r w:rsidRPr="003004C1">
        <w:rPr>
          <w:rFonts w:ascii="Times New Roman" w:hAnsi="Times New Roman"/>
        </w:rPr>
        <w:t xml:space="preserve">A constructor that initializes the instance variables </w:t>
      </w:r>
      <w:r>
        <w:rPr>
          <w:rFonts w:ascii="Times New Roman" w:hAnsi="Times New Roman"/>
        </w:rPr>
        <w:t xml:space="preserve">with the other </w:t>
      </w:r>
      <w:proofErr w:type="spellStart"/>
      <w:r w:rsidR="00556F2A">
        <w:rPr>
          <w:rFonts w:ascii="Times New Roman" w:hAnsi="Times New Roman"/>
        </w:rPr>
        <w:t>SimpleDate</w:t>
      </w:r>
      <w:proofErr w:type="spellEnd"/>
      <w:r w:rsidR="007D482A">
        <w:rPr>
          <w:rFonts w:ascii="Times New Roman" w:hAnsi="Times New Roman"/>
        </w:rPr>
        <w:t xml:space="preserve"> parameter</w:t>
      </w:r>
    </w:p>
    <w:p w14:paraId="6AF63E98" w14:textId="6ADC0D44" w:rsidR="00233B74" w:rsidRPr="00233B74" w:rsidRDefault="00D274EF" w:rsidP="003004C1">
      <w:pPr>
        <w:pStyle w:val="ListParagraph"/>
        <w:numPr>
          <w:ilvl w:val="0"/>
          <w:numId w:val="15"/>
        </w:numPr>
        <w:rPr>
          <w:rFonts w:ascii="Courier New" w:hAnsi="Courier New"/>
        </w:rPr>
      </w:pPr>
      <w:proofErr w:type="gramStart"/>
      <w:r w:rsidRPr="003004C1">
        <w:rPr>
          <w:rFonts w:ascii="Courier New" w:hAnsi="Courier New"/>
        </w:rPr>
        <w:t>public</w:t>
      </w:r>
      <w:proofErr w:type="gramEnd"/>
      <w:r w:rsidRPr="003004C1">
        <w:rPr>
          <w:rFonts w:ascii="Courier New" w:hAnsi="Courier New"/>
        </w:rPr>
        <w:t xml:space="preserve"> </w:t>
      </w:r>
      <w:proofErr w:type="spellStart"/>
      <w:r w:rsidR="00556F2A">
        <w:rPr>
          <w:rFonts w:ascii="Courier New" w:hAnsi="Courier New"/>
        </w:rPr>
        <w:t>SimpleDate</w:t>
      </w:r>
      <w:proofErr w:type="spellEnd"/>
      <w:r w:rsidRPr="003004C1">
        <w:rPr>
          <w:rFonts w:ascii="Courier New" w:hAnsi="Courier New"/>
        </w:rPr>
        <w:t xml:space="preserve">(String </w:t>
      </w:r>
      <w:proofErr w:type="spellStart"/>
      <w:r w:rsidR="00292E2B">
        <w:rPr>
          <w:rFonts w:ascii="Courier New" w:hAnsi="Courier New"/>
        </w:rPr>
        <w:t>startDate</w:t>
      </w:r>
      <w:proofErr w:type="spellEnd"/>
      <w:r w:rsidRPr="003004C1">
        <w:rPr>
          <w:rFonts w:ascii="Courier New" w:hAnsi="Courier New"/>
        </w:rPr>
        <w:t xml:space="preserve">) </w:t>
      </w:r>
      <w:r w:rsidR="003004C1" w:rsidRPr="003004C1">
        <w:rPr>
          <w:rFonts w:ascii="Times New Roman" w:hAnsi="Times New Roman"/>
        </w:rPr>
        <w:t>A constructor that a</w:t>
      </w:r>
      <w:r w:rsidRPr="003004C1">
        <w:rPr>
          <w:rFonts w:ascii="Times New Roman" w:hAnsi="Times New Roman"/>
        </w:rPr>
        <w:t>ccepts a string as a parameter with</w:t>
      </w:r>
      <w:r w:rsidR="007D482A">
        <w:rPr>
          <w:rFonts w:ascii="Times New Roman" w:hAnsi="Times New Roman"/>
        </w:rPr>
        <w:t xml:space="preserve"> the following format: “9</w:t>
      </w:r>
      <w:r w:rsidR="00D359B3">
        <w:rPr>
          <w:rFonts w:ascii="Times New Roman" w:hAnsi="Times New Roman"/>
        </w:rPr>
        <w:t>/21/2013</w:t>
      </w:r>
      <w:r w:rsidRPr="003004C1">
        <w:rPr>
          <w:rFonts w:ascii="Times New Roman" w:hAnsi="Times New Roman"/>
        </w:rPr>
        <w:t xml:space="preserve">” where </w:t>
      </w:r>
      <w:r w:rsidR="007D482A">
        <w:rPr>
          <w:rFonts w:ascii="Times New Roman" w:hAnsi="Times New Roman"/>
        </w:rPr>
        <w:t>21</w:t>
      </w:r>
      <w:r w:rsidRPr="003004C1">
        <w:rPr>
          <w:rFonts w:ascii="Times New Roman" w:hAnsi="Times New Roman"/>
        </w:rPr>
        <w:t xml:space="preserve"> </w:t>
      </w:r>
      <w:r w:rsidR="003004C1" w:rsidRPr="003004C1">
        <w:rPr>
          <w:rFonts w:ascii="Times New Roman" w:hAnsi="Times New Roman"/>
        </w:rPr>
        <w:t xml:space="preserve">indicates </w:t>
      </w:r>
      <w:r w:rsidR="00556F2A">
        <w:rPr>
          <w:rFonts w:ascii="Times New Roman" w:hAnsi="Times New Roman"/>
        </w:rPr>
        <w:t>day</w:t>
      </w:r>
      <w:r w:rsidR="007D482A">
        <w:rPr>
          <w:rFonts w:ascii="Times New Roman" w:hAnsi="Times New Roman"/>
        </w:rPr>
        <w:t>, 9</w:t>
      </w:r>
      <w:r w:rsidRPr="003004C1">
        <w:rPr>
          <w:rFonts w:ascii="Times New Roman" w:hAnsi="Times New Roman"/>
        </w:rPr>
        <w:t xml:space="preserve"> </w:t>
      </w:r>
      <w:r w:rsidR="00D359B3">
        <w:rPr>
          <w:rFonts w:ascii="Times New Roman" w:hAnsi="Times New Roman"/>
        </w:rPr>
        <w:t>indicates month</w:t>
      </w:r>
      <w:r w:rsidRPr="003004C1">
        <w:rPr>
          <w:rFonts w:ascii="Times New Roman" w:hAnsi="Times New Roman"/>
        </w:rPr>
        <w:t xml:space="preserve">, </w:t>
      </w:r>
      <w:r w:rsidR="003004C1" w:rsidRPr="003004C1">
        <w:rPr>
          <w:rFonts w:ascii="Times New Roman" w:hAnsi="Times New Roman"/>
        </w:rPr>
        <w:t xml:space="preserve"> and </w:t>
      </w:r>
      <w:r w:rsidR="00D359B3">
        <w:rPr>
          <w:rFonts w:ascii="Times New Roman" w:hAnsi="Times New Roman"/>
        </w:rPr>
        <w:t>2013</w:t>
      </w:r>
      <w:r w:rsidR="0060076D">
        <w:rPr>
          <w:rFonts w:ascii="Times New Roman" w:hAnsi="Times New Roman"/>
        </w:rPr>
        <w:t xml:space="preserve"> </w:t>
      </w:r>
      <w:r w:rsidR="003004C1" w:rsidRPr="003004C1">
        <w:rPr>
          <w:rFonts w:ascii="Times New Roman" w:hAnsi="Times New Roman"/>
        </w:rPr>
        <w:t xml:space="preserve">indicates </w:t>
      </w:r>
      <w:r w:rsidR="00556F2A">
        <w:rPr>
          <w:rFonts w:ascii="Times New Roman" w:hAnsi="Times New Roman"/>
        </w:rPr>
        <w:t>year</w:t>
      </w:r>
      <w:r w:rsidRPr="003004C1">
        <w:rPr>
          <w:rFonts w:ascii="Times New Roman" w:hAnsi="Times New Roman"/>
        </w:rPr>
        <w:t xml:space="preserve">. </w:t>
      </w:r>
      <w:r w:rsidR="00922916">
        <w:rPr>
          <w:rFonts w:ascii="Times New Roman" w:hAnsi="Times New Roman"/>
        </w:rPr>
        <w:t>Y</w:t>
      </w:r>
      <w:r w:rsidR="003004C1" w:rsidRPr="003004C1">
        <w:rPr>
          <w:rFonts w:ascii="Times New Roman" w:hAnsi="Times New Roman"/>
        </w:rPr>
        <w:t xml:space="preserve">ou can assume the input </w:t>
      </w:r>
      <w:r w:rsidR="007C763B">
        <w:rPr>
          <w:rFonts w:ascii="Times New Roman" w:hAnsi="Times New Roman"/>
        </w:rPr>
        <w:t>h</w:t>
      </w:r>
      <w:r w:rsidR="003004C1" w:rsidRPr="003004C1">
        <w:rPr>
          <w:rFonts w:ascii="Times New Roman" w:hAnsi="Times New Roman"/>
        </w:rPr>
        <w:t xml:space="preserve">as no errors </w:t>
      </w:r>
      <w:r w:rsidR="00FB1B72">
        <w:rPr>
          <w:rFonts w:ascii="Times New Roman" w:hAnsi="Times New Roman"/>
        </w:rPr>
        <w:t xml:space="preserve"> (i.e., a valid set of numbers) </w:t>
      </w:r>
      <w:r w:rsidR="00953608">
        <w:rPr>
          <w:rFonts w:ascii="Times New Roman" w:hAnsi="Times New Roman"/>
        </w:rPr>
        <w:t>contained with</w:t>
      </w:r>
      <w:r w:rsidR="003004C1" w:rsidRPr="003004C1">
        <w:rPr>
          <w:rFonts w:ascii="Times New Roman" w:hAnsi="Times New Roman"/>
        </w:rPr>
        <w:t>in</w:t>
      </w:r>
      <w:r w:rsidR="0060076D">
        <w:rPr>
          <w:rFonts w:ascii="Times New Roman" w:hAnsi="Times New Roman"/>
        </w:rPr>
        <w:t xml:space="preserve"> and the year is a 4 digit number</w:t>
      </w:r>
    </w:p>
    <w:p w14:paraId="23CB755A" w14:textId="16F5CE09" w:rsidR="003004C1" w:rsidRPr="00171BA7" w:rsidRDefault="00233B74" w:rsidP="003004C1">
      <w:pPr>
        <w:pStyle w:val="ListParagraph"/>
        <w:numPr>
          <w:ilvl w:val="0"/>
          <w:numId w:val="15"/>
        </w:numPr>
        <w:rPr>
          <w:rFonts w:ascii="Courier New" w:hAnsi="Courier New"/>
        </w:rPr>
      </w:pPr>
      <w:proofErr w:type="gramStart"/>
      <w:r w:rsidRPr="00233B74">
        <w:rPr>
          <w:rFonts w:ascii="Courier New" w:hAnsi="Courier New"/>
        </w:rPr>
        <w:lastRenderedPageBreak/>
        <w:t>public</w:t>
      </w:r>
      <w:proofErr w:type="gramEnd"/>
      <w:r w:rsidRPr="00233B74">
        <w:rPr>
          <w:rFonts w:ascii="Courier New" w:hAnsi="Courier New"/>
        </w:rPr>
        <w:t xml:space="preserve"> </w:t>
      </w:r>
      <w:proofErr w:type="spellStart"/>
      <w:r w:rsidRPr="00233B74">
        <w:rPr>
          <w:rFonts w:ascii="Courier New" w:hAnsi="Courier New"/>
        </w:rPr>
        <w:t>boolean</w:t>
      </w:r>
      <w:proofErr w:type="spellEnd"/>
      <w:r w:rsidRPr="00233B74">
        <w:rPr>
          <w:rFonts w:ascii="Courier New" w:hAnsi="Courier New"/>
        </w:rPr>
        <w:t xml:space="preserve"> equals(</w:t>
      </w:r>
      <w:r w:rsidR="001F644D">
        <w:rPr>
          <w:rFonts w:ascii="Courier New" w:hAnsi="Courier New"/>
        </w:rPr>
        <w:t>Object</w:t>
      </w:r>
      <w:r w:rsidRPr="00233B74">
        <w:rPr>
          <w:rFonts w:ascii="Courier New" w:hAnsi="Courier New"/>
        </w:rPr>
        <w:t xml:space="preserve"> </w:t>
      </w:r>
      <w:r w:rsidR="0094328F">
        <w:rPr>
          <w:rFonts w:ascii="Courier New" w:hAnsi="Courier New"/>
        </w:rPr>
        <w:t>other</w:t>
      </w:r>
      <w:r w:rsidRPr="00233B74">
        <w:rPr>
          <w:rFonts w:ascii="Courier New" w:hAnsi="Courier New"/>
        </w:rPr>
        <w:t>)</w:t>
      </w:r>
      <w:r>
        <w:rPr>
          <w:rFonts w:ascii="Monaco" w:hAnsi="Monaco" w:cs="Monaco"/>
          <w:color w:val="000000"/>
        </w:rPr>
        <w:t xml:space="preserve"> </w:t>
      </w:r>
      <w:r w:rsidR="001F644D">
        <w:rPr>
          <w:rFonts w:ascii="Times New Roman" w:hAnsi="Times New Roman"/>
        </w:rPr>
        <w:t>A method</w:t>
      </w:r>
      <w:r w:rsidRPr="00233B74">
        <w:rPr>
          <w:rFonts w:ascii="Times New Roman" w:hAnsi="Times New Roman"/>
        </w:rPr>
        <w:t xml:space="preserve"> that returns true if</w:t>
      </w:r>
      <w:r w:rsidR="0094328F">
        <w:rPr>
          <w:rFonts w:ascii="Times New Roman" w:hAnsi="Times New Roman"/>
        </w:rPr>
        <w:t xml:space="preserve"> </w:t>
      </w:r>
      <w:r w:rsidR="00BF4479">
        <w:rPr>
          <w:rFonts w:ascii="Times New Roman" w:hAnsi="Times New Roman"/>
        </w:rPr>
        <w:t>“this”</w:t>
      </w:r>
      <w:r w:rsidRPr="00233B74">
        <w:rPr>
          <w:rFonts w:ascii="Times New Roman" w:hAnsi="Times New Roman"/>
        </w:rPr>
        <w:t xml:space="preserve"> </w:t>
      </w:r>
      <w:proofErr w:type="spellStart"/>
      <w:r w:rsidR="00556F2A">
        <w:rPr>
          <w:rFonts w:ascii="Times New Roman" w:hAnsi="Times New Roman"/>
        </w:rPr>
        <w:t>SimpleDate</w:t>
      </w:r>
      <w:proofErr w:type="spellEnd"/>
      <w:r w:rsidRPr="00233B74">
        <w:rPr>
          <w:rFonts w:ascii="Times New Roman" w:hAnsi="Times New Roman"/>
        </w:rPr>
        <w:t xml:space="preserve"> </w:t>
      </w:r>
      <w:r w:rsidR="0094328F">
        <w:rPr>
          <w:rFonts w:ascii="Times New Roman" w:hAnsi="Times New Roman"/>
        </w:rPr>
        <w:t xml:space="preserve">object </w:t>
      </w:r>
      <w:r w:rsidRPr="00233B74">
        <w:rPr>
          <w:rFonts w:ascii="Times New Roman" w:hAnsi="Times New Roman"/>
        </w:rPr>
        <w:t xml:space="preserve">is exactly the same as the </w:t>
      </w:r>
      <w:r w:rsidR="0094328F">
        <w:rPr>
          <w:rFonts w:ascii="Times New Roman" w:hAnsi="Times New Roman"/>
        </w:rPr>
        <w:t>other object</w:t>
      </w:r>
      <w:r w:rsidR="001F644D">
        <w:rPr>
          <w:rFonts w:ascii="Times New Roman" w:hAnsi="Times New Roman"/>
        </w:rPr>
        <w:t xml:space="preserve"> (Note: you must cast the other object as a </w:t>
      </w:r>
      <w:proofErr w:type="spellStart"/>
      <w:r w:rsidR="00556F2A">
        <w:rPr>
          <w:rFonts w:ascii="Times New Roman" w:hAnsi="Times New Roman"/>
        </w:rPr>
        <w:t>SimpleDate</w:t>
      </w:r>
      <w:proofErr w:type="spellEnd"/>
      <w:r w:rsidR="001F644D">
        <w:rPr>
          <w:rFonts w:ascii="Times New Roman" w:hAnsi="Times New Roman"/>
        </w:rPr>
        <w:t xml:space="preserve"> object)</w:t>
      </w:r>
    </w:p>
    <w:p w14:paraId="73679920" w14:textId="65059A8C" w:rsidR="00171BA7" w:rsidRPr="00171BA7" w:rsidRDefault="00171BA7" w:rsidP="00171BA7">
      <w:pPr>
        <w:pStyle w:val="ListParagraph"/>
        <w:numPr>
          <w:ilvl w:val="0"/>
          <w:numId w:val="15"/>
        </w:numPr>
        <w:rPr>
          <w:rFonts w:ascii="Courier New" w:hAnsi="Courier New"/>
        </w:rPr>
      </w:pPr>
      <w:proofErr w:type="gramStart"/>
      <w:r w:rsidRPr="00233B74">
        <w:rPr>
          <w:rFonts w:ascii="Courier New" w:hAnsi="Courier New"/>
        </w:rPr>
        <w:t>public</w:t>
      </w:r>
      <w:proofErr w:type="gramEnd"/>
      <w:r w:rsidRPr="00233B74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static </w:t>
      </w:r>
      <w:proofErr w:type="spellStart"/>
      <w:r w:rsidRPr="00233B74">
        <w:rPr>
          <w:rFonts w:ascii="Courier New" w:hAnsi="Courier New"/>
        </w:rPr>
        <w:t>boolean</w:t>
      </w:r>
      <w:proofErr w:type="spellEnd"/>
      <w:r w:rsidRPr="00233B74">
        <w:rPr>
          <w:rFonts w:ascii="Courier New" w:hAnsi="Courier New"/>
        </w:rPr>
        <w:t xml:space="preserve"> equals(</w:t>
      </w:r>
      <w:proofErr w:type="spellStart"/>
      <w:r>
        <w:rPr>
          <w:rFonts w:ascii="Courier New" w:hAnsi="Courier New"/>
        </w:rPr>
        <w:t>SimpleDate</w:t>
      </w:r>
      <w:proofErr w:type="spellEnd"/>
      <w:r>
        <w:rPr>
          <w:rFonts w:ascii="Courier New" w:hAnsi="Courier New"/>
        </w:rPr>
        <w:t xml:space="preserve"> s1, </w:t>
      </w:r>
      <w:proofErr w:type="spellStart"/>
      <w:r>
        <w:rPr>
          <w:rFonts w:ascii="Courier New" w:hAnsi="Courier New"/>
        </w:rPr>
        <w:t>SimpleDate</w:t>
      </w:r>
      <w:proofErr w:type="spellEnd"/>
      <w:r>
        <w:rPr>
          <w:rFonts w:ascii="Courier New" w:hAnsi="Courier New"/>
        </w:rPr>
        <w:t xml:space="preserve"> s2</w:t>
      </w:r>
      <w:r w:rsidRPr="00233B74">
        <w:rPr>
          <w:rFonts w:ascii="Courier New" w:hAnsi="Courier New"/>
        </w:rPr>
        <w:t>)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Times New Roman" w:hAnsi="Times New Roman"/>
        </w:rPr>
        <w:t>A method</w:t>
      </w:r>
      <w:r w:rsidRPr="00233B74">
        <w:rPr>
          <w:rFonts w:ascii="Times New Roman" w:hAnsi="Times New Roman"/>
        </w:rPr>
        <w:t xml:space="preserve"> that returns true if </w:t>
      </w:r>
      <w:proofErr w:type="spellStart"/>
      <w:r>
        <w:rPr>
          <w:rFonts w:ascii="Courier New" w:hAnsi="Courier New"/>
        </w:rPr>
        <w:t>SimpleDate</w:t>
      </w:r>
      <w:proofErr w:type="spellEnd"/>
      <w:r>
        <w:rPr>
          <w:rFonts w:ascii="Courier New" w:hAnsi="Courier New"/>
        </w:rPr>
        <w:t xml:space="preserve"> s1</w:t>
      </w:r>
      <w:r>
        <w:rPr>
          <w:rFonts w:ascii="Times New Roman" w:hAnsi="Times New Roman"/>
        </w:rPr>
        <w:t xml:space="preserve"> is exactly the same as </w:t>
      </w:r>
      <w:proofErr w:type="spellStart"/>
      <w:r>
        <w:rPr>
          <w:rFonts w:ascii="Courier New" w:hAnsi="Courier New"/>
        </w:rPr>
        <w:t>SimpleDate</w:t>
      </w:r>
      <w:proofErr w:type="spellEnd"/>
      <w:r>
        <w:rPr>
          <w:rFonts w:ascii="Courier New" w:hAnsi="Courier New"/>
        </w:rPr>
        <w:t xml:space="preserve"> s2</w:t>
      </w:r>
      <w:r w:rsidR="00BD0783">
        <w:rPr>
          <w:rFonts w:ascii="Times New Roman" w:hAnsi="Times New Roman"/>
        </w:rPr>
        <w:t xml:space="preserve"> object.</w:t>
      </w:r>
    </w:p>
    <w:p w14:paraId="0ED47249" w14:textId="38627C93" w:rsidR="00233B74" w:rsidRDefault="00233B74" w:rsidP="003004C1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proofErr w:type="gramStart"/>
      <w:r w:rsidRPr="00233B74">
        <w:rPr>
          <w:rFonts w:ascii="Courier New" w:hAnsi="Courier New"/>
        </w:rPr>
        <w:t>public</w:t>
      </w:r>
      <w:proofErr w:type="gramEnd"/>
      <w:r w:rsidRPr="00233B74">
        <w:rPr>
          <w:rFonts w:ascii="Courier New" w:hAnsi="Courier New"/>
        </w:rPr>
        <w:t xml:space="preserve"> </w:t>
      </w:r>
      <w:proofErr w:type="spellStart"/>
      <w:r w:rsidRPr="00233B74">
        <w:rPr>
          <w:rFonts w:ascii="Courier New" w:hAnsi="Courier New"/>
        </w:rPr>
        <w:t>int</w:t>
      </w:r>
      <w:proofErr w:type="spellEnd"/>
      <w:r w:rsidRPr="00233B74">
        <w:rPr>
          <w:rFonts w:ascii="Courier New" w:hAnsi="Courier New"/>
        </w:rPr>
        <w:t xml:space="preserve"> </w:t>
      </w:r>
      <w:proofErr w:type="spellStart"/>
      <w:r w:rsidRPr="00233B74">
        <w:rPr>
          <w:rFonts w:ascii="Courier New" w:hAnsi="Courier New"/>
        </w:rPr>
        <w:t>compareTo</w:t>
      </w:r>
      <w:proofErr w:type="spellEnd"/>
      <w:r w:rsidRPr="00233B74">
        <w:rPr>
          <w:rFonts w:ascii="Courier New" w:hAnsi="Courier New"/>
        </w:rPr>
        <w:t>(</w:t>
      </w:r>
      <w:proofErr w:type="spellStart"/>
      <w:r w:rsidR="00556F2A">
        <w:rPr>
          <w:rFonts w:ascii="Courier New" w:hAnsi="Courier New"/>
        </w:rPr>
        <w:t>SimpleDate</w:t>
      </w:r>
      <w:proofErr w:type="spellEnd"/>
      <w:r w:rsidRPr="00233B74">
        <w:rPr>
          <w:rFonts w:ascii="Courier New" w:hAnsi="Courier New"/>
        </w:rPr>
        <w:t xml:space="preserve"> </w:t>
      </w:r>
      <w:r w:rsidR="0094328F">
        <w:rPr>
          <w:rFonts w:ascii="Courier New" w:hAnsi="Courier New"/>
        </w:rPr>
        <w:t>other</w:t>
      </w:r>
      <w:r w:rsidRPr="00233B74">
        <w:rPr>
          <w:rFonts w:ascii="Courier New" w:hAnsi="Courier New"/>
        </w:rPr>
        <w:t>)</w:t>
      </w:r>
      <w:r>
        <w:rPr>
          <w:rFonts w:ascii="Courier New" w:hAnsi="Courier New"/>
        </w:rPr>
        <w:t xml:space="preserve">  </w:t>
      </w:r>
      <w:r w:rsidR="00417EA3">
        <w:rPr>
          <w:rFonts w:ascii="Times New Roman" w:hAnsi="Times New Roman"/>
        </w:rPr>
        <w:t>A method that</w:t>
      </w:r>
      <w:r w:rsidRPr="00233B74">
        <w:rPr>
          <w:rFonts w:ascii="Times New Roman" w:hAnsi="Times New Roman"/>
        </w:rPr>
        <w:t xml:space="preserve"> returns 1 if </w:t>
      </w:r>
      <w:r w:rsidR="00BF4479">
        <w:rPr>
          <w:rFonts w:ascii="Times New Roman" w:hAnsi="Times New Roman"/>
        </w:rPr>
        <w:t>“this”</w:t>
      </w:r>
      <w:r w:rsidRPr="00233B74">
        <w:rPr>
          <w:rFonts w:ascii="Times New Roman" w:hAnsi="Times New Roman"/>
        </w:rPr>
        <w:t xml:space="preserve"> </w:t>
      </w:r>
      <w:proofErr w:type="spellStart"/>
      <w:r w:rsidR="00556F2A">
        <w:rPr>
          <w:rFonts w:ascii="Times New Roman" w:hAnsi="Times New Roman"/>
        </w:rPr>
        <w:t>SimpleDate</w:t>
      </w:r>
      <w:proofErr w:type="spellEnd"/>
      <w:r w:rsidRPr="00233B74">
        <w:rPr>
          <w:rFonts w:ascii="Times New Roman" w:hAnsi="Times New Roman"/>
        </w:rPr>
        <w:t xml:space="preserve"> </w:t>
      </w:r>
      <w:r w:rsidR="0094328F">
        <w:rPr>
          <w:rFonts w:ascii="Times New Roman" w:hAnsi="Times New Roman"/>
        </w:rPr>
        <w:t xml:space="preserve">object </w:t>
      </w:r>
      <w:r w:rsidRPr="00233B74">
        <w:rPr>
          <w:rFonts w:ascii="Times New Roman" w:hAnsi="Times New Roman"/>
        </w:rPr>
        <w:t xml:space="preserve">is greater than </w:t>
      </w:r>
      <w:r w:rsidR="0094328F">
        <w:rPr>
          <w:rFonts w:ascii="Times New Roman" w:hAnsi="Times New Roman"/>
        </w:rPr>
        <w:t xml:space="preserve">the other </w:t>
      </w:r>
      <w:proofErr w:type="spellStart"/>
      <w:r w:rsidR="00556F2A">
        <w:rPr>
          <w:rFonts w:ascii="Times New Roman" w:hAnsi="Times New Roman"/>
        </w:rPr>
        <w:t>SimpleDate</w:t>
      </w:r>
      <w:proofErr w:type="spellEnd"/>
      <w:r w:rsidR="0094328F">
        <w:rPr>
          <w:rFonts w:ascii="Times New Roman" w:hAnsi="Times New Roman"/>
        </w:rPr>
        <w:t xml:space="preserve"> object</w:t>
      </w:r>
      <w:r w:rsidRPr="00233B74">
        <w:rPr>
          <w:rFonts w:ascii="Times New Roman" w:hAnsi="Times New Roman"/>
        </w:rPr>
        <w:t xml:space="preserve">; returns -1 if </w:t>
      </w:r>
      <w:r w:rsidR="00BF4479">
        <w:rPr>
          <w:rFonts w:ascii="Times New Roman" w:hAnsi="Times New Roman"/>
        </w:rPr>
        <w:t>the “this”</w:t>
      </w:r>
      <w:r w:rsidRPr="00233B74">
        <w:rPr>
          <w:rFonts w:ascii="Times New Roman" w:hAnsi="Times New Roman"/>
        </w:rPr>
        <w:t xml:space="preserve"> </w:t>
      </w:r>
      <w:proofErr w:type="spellStart"/>
      <w:r w:rsidR="00556F2A">
        <w:rPr>
          <w:rFonts w:ascii="Times New Roman" w:hAnsi="Times New Roman"/>
        </w:rPr>
        <w:t>SimpleDate</w:t>
      </w:r>
      <w:proofErr w:type="spellEnd"/>
      <w:r w:rsidRPr="00233B74">
        <w:rPr>
          <w:rFonts w:ascii="Times New Roman" w:hAnsi="Times New Roman"/>
        </w:rPr>
        <w:t xml:space="preserve"> </w:t>
      </w:r>
      <w:r w:rsidR="0094328F">
        <w:rPr>
          <w:rFonts w:ascii="Times New Roman" w:hAnsi="Times New Roman"/>
        </w:rPr>
        <w:t xml:space="preserve">object </w:t>
      </w:r>
      <w:r w:rsidRPr="00233B74">
        <w:rPr>
          <w:rFonts w:ascii="Times New Roman" w:hAnsi="Times New Roman"/>
        </w:rPr>
        <w:t xml:space="preserve">is less than </w:t>
      </w:r>
      <w:r w:rsidR="0094328F">
        <w:rPr>
          <w:rFonts w:ascii="Times New Roman" w:hAnsi="Times New Roman"/>
        </w:rPr>
        <w:t xml:space="preserve">the other </w:t>
      </w:r>
      <w:proofErr w:type="spellStart"/>
      <w:r w:rsidR="00556F2A">
        <w:rPr>
          <w:rFonts w:ascii="Times New Roman" w:hAnsi="Times New Roman"/>
        </w:rPr>
        <w:t>SimpleDate</w:t>
      </w:r>
      <w:proofErr w:type="spellEnd"/>
      <w:r w:rsidRPr="00233B74">
        <w:rPr>
          <w:rFonts w:ascii="Times New Roman" w:hAnsi="Times New Roman"/>
        </w:rPr>
        <w:t>; returns 0 if</w:t>
      </w:r>
      <w:r w:rsidR="00BF4479">
        <w:rPr>
          <w:rFonts w:ascii="Times New Roman" w:hAnsi="Times New Roman"/>
        </w:rPr>
        <w:t xml:space="preserve"> the</w:t>
      </w:r>
      <w:r w:rsidRPr="00233B74">
        <w:rPr>
          <w:rFonts w:ascii="Times New Roman" w:hAnsi="Times New Roman"/>
        </w:rPr>
        <w:t xml:space="preserve"> </w:t>
      </w:r>
      <w:r w:rsidR="00BF4479">
        <w:rPr>
          <w:rFonts w:ascii="Times New Roman" w:hAnsi="Times New Roman"/>
        </w:rPr>
        <w:t>“this”</w:t>
      </w:r>
      <w:r w:rsidRPr="00233B74">
        <w:rPr>
          <w:rFonts w:ascii="Times New Roman" w:hAnsi="Times New Roman"/>
        </w:rPr>
        <w:t xml:space="preserve"> </w:t>
      </w:r>
      <w:proofErr w:type="spellStart"/>
      <w:r w:rsidR="00556F2A">
        <w:rPr>
          <w:rFonts w:ascii="Times New Roman" w:hAnsi="Times New Roman"/>
        </w:rPr>
        <w:t>SimpleDate</w:t>
      </w:r>
      <w:proofErr w:type="spellEnd"/>
      <w:r w:rsidRPr="00233B74">
        <w:rPr>
          <w:rFonts w:ascii="Times New Roman" w:hAnsi="Times New Roman"/>
        </w:rPr>
        <w:t xml:space="preserve"> </w:t>
      </w:r>
      <w:r w:rsidR="0094328F">
        <w:rPr>
          <w:rFonts w:ascii="Times New Roman" w:hAnsi="Times New Roman"/>
        </w:rPr>
        <w:t xml:space="preserve">object </w:t>
      </w:r>
      <w:r w:rsidRPr="00233B74">
        <w:rPr>
          <w:rFonts w:ascii="Times New Roman" w:hAnsi="Times New Roman"/>
        </w:rPr>
        <w:t xml:space="preserve">is equal to </w:t>
      </w:r>
      <w:r w:rsidR="0094328F">
        <w:rPr>
          <w:rFonts w:ascii="Times New Roman" w:hAnsi="Times New Roman"/>
        </w:rPr>
        <w:t xml:space="preserve">the other </w:t>
      </w:r>
      <w:proofErr w:type="spellStart"/>
      <w:r w:rsidR="00556F2A">
        <w:rPr>
          <w:rFonts w:ascii="Times New Roman" w:hAnsi="Times New Roman"/>
        </w:rPr>
        <w:t>SimpleDate</w:t>
      </w:r>
      <w:proofErr w:type="spellEnd"/>
      <w:r w:rsidR="00BF4479">
        <w:rPr>
          <w:rFonts w:ascii="Times New Roman" w:hAnsi="Times New Roman"/>
        </w:rPr>
        <w:t xml:space="preserve"> </w:t>
      </w:r>
      <w:r w:rsidR="007D482A">
        <w:rPr>
          <w:rFonts w:ascii="Times New Roman" w:hAnsi="Times New Roman"/>
        </w:rPr>
        <w:t>object</w:t>
      </w:r>
    </w:p>
    <w:p w14:paraId="6D65AD6A" w14:textId="1D4E467C" w:rsidR="00D359B3" w:rsidRDefault="00D359B3" w:rsidP="00D359B3">
      <w:pPr>
        <w:pStyle w:val="ListParagraph"/>
        <w:numPr>
          <w:ilvl w:val="1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For example: “12/12/2012” is less than “1/1/2013”</w:t>
      </w:r>
    </w:p>
    <w:p w14:paraId="4FBF6498" w14:textId="22CDB7C9" w:rsidR="00423E99" w:rsidRPr="00171BA7" w:rsidRDefault="00F120C9" w:rsidP="00423E99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Courier New" w:hAnsi="Courier New"/>
        </w:rPr>
        <w:t xml:space="preserve">Public </w:t>
      </w:r>
      <w:proofErr w:type="spellStart"/>
      <w:r>
        <w:rPr>
          <w:rFonts w:ascii="Courier New" w:hAnsi="Courier New"/>
        </w:rPr>
        <w:t>boolean</w:t>
      </w:r>
      <w:proofErr w:type="spellEnd"/>
      <w:r>
        <w:rPr>
          <w:rFonts w:ascii="Courier New" w:hAnsi="Courier New"/>
        </w:rPr>
        <w:t xml:space="preserve"> </w:t>
      </w:r>
      <w:proofErr w:type="spellStart"/>
      <w:proofErr w:type="gramStart"/>
      <w:r>
        <w:rPr>
          <w:rFonts w:ascii="Courier New" w:hAnsi="Courier New"/>
        </w:rPr>
        <w:t>isLeapYear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)  </w:t>
      </w:r>
      <w:r>
        <w:t xml:space="preserve">A method that returns true if </w:t>
      </w:r>
      <w:r w:rsidR="007D482A">
        <w:t>“this” year is a leap year</w:t>
      </w:r>
    </w:p>
    <w:p w14:paraId="7C4FFB4B" w14:textId="1FF47165" w:rsidR="00171BA7" w:rsidRPr="00171BA7" w:rsidRDefault="00171BA7" w:rsidP="00171BA7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Courier New" w:hAnsi="Courier New"/>
        </w:rPr>
        <w:t xml:space="preserve">Public static </w:t>
      </w:r>
      <w:proofErr w:type="spellStart"/>
      <w:r>
        <w:rPr>
          <w:rFonts w:ascii="Courier New" w:hAnsi="Courier New"/>
        </w:rPr>
        <w:t>boolean</w:t>
      </w:r>
      <w:proofErr w:type="spellEnd"/>
      <w:r>
        <w:rPr>
          <w:rFonts w:ascii="Courier New" w:hAnsi="Courier New"/>
        </w:rPr>
        <w:t xml:space="preserve"> </w:t>
      </w:r>
      <w:proofErr w:type="spellStart"/>
      <w:proofErr w:type="gramStart"/>
      <w:r>
        <w:rPr>
          <w:rFonts w:ascii="Courier New" w:hAnsi="Courier New"/>
        </w:rPr>
        <w:t>isLeapYear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year)  </w:t>
      </w:r>
      <w:r>
        <w:t>A method that returns true if  year is a leap year</w:t>
      </w:r>
    </w:p>
    <w:p w14:paraId="5370CF98" w14:textId="3C3D70D3" w:rsidR="00F120C9" w:rsidRPr="00F120C9" w:rsidRDefault="00BD0783" w:rsidP="00423E99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ordinalDate</w:t>
      </w:r>
      <w:proofErr w:type="spellEnd"/>
      <w:r w:rsidR="00F120C9">
        <w:t>(</w:t>
      </w:r>
      <w:proofErr w:type="gramEnd"/>
      <w:r w:rsidR="00F120C9">
        <w:t xml:space="preserve">)  A method the returns the number of </w:t>
      </w:r>
      <w:r w:rsidR="007D482A">
        <w:t>days</w:t>
      </w:r>
      <w:r>
        <w:t xml:space="preserve"> at the beginning of the “this” year.</w:t>
      </w:r>
    </w:p>
    <w:p w14:paraId="70068F68" w14:textId="31A54308" w:rsidR="00F120C9" w:rsidRPr="00F120C9" w:rsidRDefault="00F120C9" w:rsidP="00F120C9">
      <w:pPr>
        <w:pStyle w:val="ListParagraph"/>
        <w:numPr>
          <w:ilvl w:val="1"/>
          <w:numId w:val="15"/>
        </w:numPr>
        <w:rPr>
          <w:rFonts w:ascii="Times New Roman" w:hAnsi="Times New Roman"/>
        </w:rPr>
      </w:pPr>
      <w:r>
        <w:t xml:space="preserve">For example: “2/10/2013” returns 41.    </w:t>
      </w:r>
      <w:r w:rsidR="0060076D">
        <w:t>(</w:t>
      </w:r>
      <w:proofErr w:type="gramStart"/>
      <w:r w:rsidR="0060076D">
        <w:t>e</w:t>
      </w:r>
      <w:proofErr w:type="gramEnd"/>
      <w:r w:rsidR="0060076D">
        <w:t xml:space="preserve">.g., </w:t>
      </w:r>
      <w:r>
        <w:t>31 + 10</w:t>
      </w:r>
      <w:r w:rsidR="0060076D">
        <w:t>)</w:t>
      </w:r>
    </w:p>
    <w:p w14:paraId="0F91F6F7" w14:textId="7CFA0270" w:rsidR="00F120C9" w:rsidRDefault="00947D2B" w:rsidP="00F120C9">
      <w:pPr>
        <w:pStyle w:val="ListParagraph"/>
        <w:numPr>
          <w:ilvl w:val="1"/>
          <w:numId w:val="15"/>
        </w:numPr>
        <w:rPr>
          <w:rFonts w:ascii="Times New Roman" w:hAnsi="Times New Roman"/>
        </w:rPr>
      </w:pPr>
      <w:r>
        <w:t>Be care about leap year</w:t>
      </w:r>
    </w:p>
    <w:p w14:paraId="238F0BB2" w14:textId="30DA1CF0" w:rsidR="00953608" w:rsidRDefault="00953608" w:rsidP="001F644D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</w:t>
      </w:r>
      <w:r w:rsidR="00423E99" w:rsidRPr="00423E99">
        <w:rPr>
          <w:rFonts w:ascii="Courier New" w:hAnsi="Courier New"/>
        </w:rPr>
        <w:t xml:space="preserve">void </w:t>
      </w:r>
      <w:r w:rsidR="00F120C9">
        <w:rPr>
          <w:rFonts w:ascii="Courier New" w:hAnsi="Courier New"/>
        </w:rPr>
        <w:t>increment</w:t>
      </w:r>
      <w:r w:rsidR="00423E99" w:rsidRPr="00423E99">
        <w:rPr>
          <w:rFonts w:ascii="Courier New" w:hAnsi="Courier New"/>
        </w:rPr>
        <w:t>()</w:t>
      </w:r>
      <w:r w:rsidR="00423E99">
        <w:rPr>
          <w:rFonts w:ascii="Courier New" w:hAnsi="Courier New"/>
        </w:rPr>
        <w:t xml:space="preserve"> </w:t>
      </w:r>
      <w:r w:rsidR="00423E99" w:rsidRPr="00423E99">
        <w:rPr>
          <w:rFonts w:ascii="Times New Roman" w:hAnsi="Times New Roman"/>
        </w:rPr>
        <w:t>A m</w:t>
      </w:r>
      <w:r w:rsidR="00DE09AF">
        <w:rPr>
          <w:rFonts w:ascii="Times New Roman" w:hAnsi="Times New Roman"/>
        </w:rPr>
        <w:t xml:space="preserve">ethod that </w:t>
      </w:r>
      <w:r w:rsidR="00F120C9">
        <w:rPr>
          <w:rFonts w:ascii="Times New Roman" w:hAnsi="Times New Roman"/>
        </w:rPr>
        <w:t>increments</w:t>
      </w:r>
      <w:r w:rsidR="00423E99">
        <w:rPr>
          <w:rFonts w:ascii="Times New Roman" w:hAnsi="Times New Roman"/>
        </w:rPr>
        <w:t xml:space="preserve"> the </w:t>
      </w:r>
      <w:r w:rsidR="00BF4479">
        <w:rPr>
          <w:rFonts w:ascii="Times New Roman" w:hAnsi="Times New Roman"/>
        </w:rPr>
        <w:t>“this”</w:t>
      </w:r>
      <w:r w:rsidR="00423E99">
        <w:rPr>
          <w:rFonts w:ascii="Times New Roman" w:hAnsi="Times New Roman"/>
        </w:rPr>
        <w:t xml:space="preserve"> </w:t>
      </w:r>
      <w:proofErr w:type="spellStart"/>
      <w:r w:rsidR="00556F2A">
        <w:rPr>
          <w:rFonts w:ascii="Times New Roman" w:hAnsi="Times New Roman"/>
        </w:rPr>
        <w:t>SimpleDate</w:t>
      </w:r>
      <w:proofErr w:type="spellEnd"/>
      <w:r w:rsidR="00BF4479">
        <w:rPr>
          <w:rFonts w:ascii="Times New Roman" w:hAnsi="Times New Roman"/>
        </w:rPr>
        <w:t xml:space="preserve"> by 1 </w:t>
      </w:r>
      <w:r w:rsidR="00F120C9">
        <w:rPr>
          <w:rFonts w:ascii="Times New Roman" w:hAnsi="Times New Roman"/>
        </w:rPr>
        <w:t>day</w:t>
      </w:r>
    </w:p>
    <w:p w14:paraId="29C8E0D1" w14:textId="0233F5FD" w:rsidR="00F120C9" w:rsidRPr="001F644D" w:rsidRDefault="00F120C9" w:rsidP="00F120C9">
      <w:pPr>
        <w:pStyle w:val="ListParagraph"/>
        <w:numPr>
          <w:ilvl w:val="1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Note: 12/31/</w:t>
      </w:r>
      <w:proofErr w:type="gramStart"/>
      <w:r>
        <w:rPr>
          <w:rFonts w:ascii="Times New Roman" w:hAnsi="Times New Roman"/>
        </w:rPr>
        <w:t>2012  incremented</w:t>
      </w:r>
      <w:proofErr w:type="gramEnd"/>
      <w:r>
        <w:rPr>
          <w:rFonts w:ascii="Times New Roman" w:hAnsi="Times New Roman"/>
        </w:rPr>
        <w:t xml:space="preserve"> would result in: 1/1/2013</w:t>
      </w:r>
    </w:p>
    <w:p w14:paraId="5DF28A59" w14:textId="4C0DC95D" w:rsidR="00423E99" w:rsidRDefault="00423E99" w:rsidP="003004C1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proofErr w:type="gramStart"/>
      <w:r w:rsidRPr="00423E99">
        <w:rPr>
          <w:rFonts w:ascii="Courier New" w:hAnsi="Courier New"/>
        </w:rPr>
        <w:t>public</w:t>
      </w:r>
      <w:proofErr w:type="gramEnd"/>
      <w:r w:rsidRPr="00423E99">
        <w:rPr>
          <w:rFonts w:ascii="Courier New" w:hAnsi="Courier New"/>
        </w:rPr>
        <w:t xml:space="preserve"> String </w:t>
      </w:r>
      <w:proofErr w:type="spellStart"/>
      <w:r w:rsidRPr="00423E99">
        <w:rPr>
          <w:rFonts w:ascii="Courier New" w:hAnsi="Courier New"/>
        </w:rPr>
        <w:t>toString</w:t>
      </w:r>
      <w:proofErr w:type="spellEnd"/>
      <w:r w:rsidRPr="00423E99">
        <w:rPr>
          <w:rFonts w:ascii="Courier New" w:hAnsi="Courier New"/>
        </w:rPr>
        <w:t>()</w:t>
      </w:r>
      <w:r>
        <w:rPr>
          <w:rFonts w:ascii="Courier New" w:hAnsi="Courier New"/>
        </w:rPr>
        <w:t xml:space="preserve"> </w:t>
      </w:r>
      <w:r w:rsidR="00F401B1">
        <w:rPr>
          <w:rFonts w:ascii="Times New Roman" w:hAnsi="Times New Roman"/>
        </w:rPr>
        <w:t>M</w:t>
      </w:r>
      <w:r w:rsidRPr="00EC4C13">
        <w:rPr>
          <w:rFonts w:ascii="Times New Roman" w:hAnsi="Times New Roman"/>
        </w:rPr>
        <w:t xml:space="preserve">ethod that returns a string that represents a </w:t>
      </w:r>
      <w:proofErr w:type="spellStart"/>
      <w:r w:rsidR="00556F2A">
        <w:rPr>
          <w:rFonts w:ascii="Times New Roman" w:hAnsi="Times New Roman"/>
        </w:rPr>
        <w:t>SimpleDate</w:t>
      </w:r>
      <w:proofErr w:type="spellEnd"/>
      <w:r w:rsidRPr="00EC4C13">
        <w:rPr>
          <w:rFonts w:ascii="Times New Roman" w:hAnsi="Times New Roman"/>
        </w:rPr>
        <w:t xml:space="preserve"> w</w:t>
      </w:r>
      <w:r w:rsidR="00655D2F">
        <w:rPr>
          <w:rFonts w:ascii="Times New Roman" w:hAnsi="Times New Roman"/>
        </w:rPr>
        <w:t xml:space="preserve">ith </w:t>
      </w:r>
      <w:r w:rsidR="00D43C4F">
        <w:rPr>
          <w:rFonts w:ascii="Times New Roman" w:hAnsi="Times New Roman"/>
        </w:rPr>
        <w:t xml:space="preserve">the </w:t>
      </w:r>
      <w:r w:rsidR="002E5189">
        <w:rPr>
          <w:rFonts w:ascii="Times New Roman" w:hAnsi="Times New Roman"/>
        </w:rPr>
        <w:t xml:space="preserve">following format:  </w:t>
      </w:r>
      <w:r w:rsidR="00947D2B">
        <w:rPr>
          <w:rFonts w:ascii="Times New Roman" w:hAnsi="Times New Roman"/>
        </w:rPr>
        <w:t xml:space="preserve">“Day Month Year”.  For example: </w:t>
      </w:r>
      <w:r w:rsidR="002E5189">
        <w:rPr>
          <w:rFonts w:ascii="Times New Roman" w:hAnsi="Times New Roman"/>
        </w:rPr>
        <w:t>“</w:t>
      </w:r>
      <w:r w:rsidR="008E579B" w:rsidRPr="002B681C">
        <w:rPr>
          <w:rFonts w:ascii="Times New Roman" w:hAnsi="Times New Roman" w:cs="Georgia"/>
          <w:sz w:val="20"/>
          <w:szCs w:val="20"/>
        </w:rPr>
        <w:t>21 March 2013</w:t>
      </w:r>
      <w:r w:rsidRPr="00EC4C13">
        <w:rPr>
          <w:rFonts w:ascii="Times New Roman" w:hAnsi="Times New Roman"/>
        </w:rPr>
        <w:t xml:space="preserve">”.  Display the </w:t>
      </w:r>
      <w:r w:rsidR="00556F2A">
        <w:rPr>
          <w:rFonts w:ascii="Times New Roman" w:hAnsi="Times New Roman"/>
        </w:rPr>
        <w:t>day</w:t>
      </w:r>
      <w:r w:rsidRPr="00EC4C13">
        <w:rPr>
          <w:rFonts w:ascii="Times New Roman" w:hAnsi="Times New Roman"/>
        </w:rPr>
        <w:t xml:space="preserve"> as </w:t>
      </w:r>
      <w:proofErr w:type="gramStart"/>
      <w:r w:rsidRPr="00EC4C13">
        <w:rPr>
          <w:rFonts w:ascii="Times New Roman" w:hAnsi="Times New Roman"/>
        </w:rPr>
        <w:t>is</w:t>
      </w:r>
      <w:proofErr w:type="gramEnd"/>
      <w:r w:rsidR="002E5189">
        <w:rPr>
          <w:rFonts w:ascii="Times New Roman" w:hAnsi="Times New Roman"/>
        </w:rPr>
        <w:t xml:space="preserve"> with leading “0” if day is less than 10</w:t>
      </w:r>
      <w:r w:rsidR="003651A1">
        <w:rPr>
          <w:rFonts w:ascii="Times New Roman" w:hAnsi="Times New Roman"/>
        </w:rPr>
        <w:t xml:space="preserve">. For months, use the English words that specifics the month, e.g. January, February, etc.  Finally, </w:t>
      </w:r>
      <w:r w:rsidRPr="00EC4C13">
        <w:rPr>
          <w:rFonts w:ascii="Times New Roman" w:hAnsi="Times New Roman"/>
        </w:rPr>
        <w:t xml:space="preserve">display </w:t>
      </w:r>
      <w:r w:rsidR="00556F2A">
        <w:rPr>
          <w:rFonts w:ascii="Times New Roman" w:hAnsi="Times New Roman"/>
        </w:rPr>
        <w:t>year</w:t>
      </w:r>
      <w:r w:rsidR="002E5189">
        <w:rPr>
          <w:rFonts w:ascii="Times New Roman" w:hAnsi="Times New Roman"/>
        </w:rPr>
        <w:t xml:space="preserve"> with 4</w:t>
      </w:r>
      <w:r w:rsidRPr="00EC4C13">
        <w:rPr>
          <w:rFonts w:ascii="Times New Roman" w:hAnsi="Times New Roman"/>
        </w:rPr>
        <w:t xml:space="preserve"> digits. </w:t>
      </w:r>
    </w:p>
    <w:p w14:paraId="30F0B8A2" w14:textId="68BFB40E" w:rsidR="00BA758D" w:rsidRPr="00BA758D" w:rsidRDefault="00BA758D" w:rsidP="00BA758D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proofErr w:type="gramStart"/>
      <w:r w:rsidRPr="00BA758D">
        <w:rPr>
          <w:rFonts w:ascii="Courier New" w:hAnsi="Courier New"/>
        </w:rPr>
        <w:t>public</w:t>
      </w:r>
      <w:proofErr w:type="gramEnd"/>
      <w:r w:rsidRPr="00BA758D">
        <w:rPr>
          <w:rFonts w:ascii="Courier New" w:hAnsi="Courier New"/>
        </w:rPr>
        <w:t xml:space="preserve"> static </w:t>
      </w:r>
      <w:proofErr w:type="spellStart"/>
      <w:r w:rsidRPr="00BA758D">
        <w:rPr>
          <w:rFonts w:ascii="Courier New" w:hAnsi="Courier New"/>
        </w:rPr>
        <w:t>int</w:t>
      </w:r>
      <w:proofErr w:type="spellEnd"/>
      <w:r w:rsidRPr="00BA758D">
        <w:rPr>
          <w:rFonts w:ascii="Courier New" w:hAnsi="Courier New"/>
        </w:rPr>
        <w:t xml:space="preserve"> </w:t>
      </w:r>
      <w:proofErr w:type="spellStart"/>
      <w:r w:rsidRPr="00BA758D">
        <w:rPr>
          <w:rFonts w:ascii="Courier New" w:hAnsi="Courier New"/>
        </w:rPr>
        <w:t>getNumberOfSimpleDates</w:t>
      </w:r>
      <w:proofErr w:type="spellEnd"/>
      <w:r w:rsidRPr="00BA758D">
        <w:rPr>
          <w:rFonts w:ascii="Courier New" w:hAnsi="Courier New"/>
        </w:rPr>
        <w:t>()</w:t>
      </w:r>
      <w:r>
        <w:rPr>
          <w:rFonts w:ascii="Courier New" w:hAnsi="Courier New"/>
        </w:rPr>
        <w:t xml:space="preserve"> </w:t>
      </w:r>
      <w:r w:rsidRPr="00BA758D">
        <w:rPr>
          <w:rFonts w:ascii="Times New Roman" w:hAnsi="Times New Roman"/>
        </w:rPr>
        <w:t>Returns the numbe</w:t>
      </w:r>
      <w:r>
        <w:rPr>
          <w:rFonts w:ascii="Times New Roman" w:hAnsi="Times New Roman"/>
        </w:rPr>
        <w:t xml:space="preserve">r of </w:t>
      </w:r>
      <w:proofErr w:type="spellStart"/>
      <w:r>
        <w:rPr>
          <w:rFonts w:ascii="Times New Roman" w:hAnsi="Times New Roman"/>
        </w:rPr>
        <w:t>SimpleDate</w:t>
      </w:r>
      <w:proofErr w:type="spellEnd"/>
      <w:r>
        <w:rPr>
          <w:rFonts w:ascii="Times New Roman" w:hAnsi="Times New Roman"/>
        </w:rPr>
        <w:t xml:space="preserve"> objects created by your program.  Hint: use a static variable and increment that variable for each instantiation.</w:t>
      </w:r>
    </w:p>
    <w:p w14:paraId="595C01DF" w14:textId="77777777" w:rsidR="00BA758D" w:rsidRPr="00BA758D" w:rsidRDefault="00BA758D" w:rsidP="00BA758D">
      <w:pPr>
        <w:rPr>
          <w:rFonts w:ascii="Times New Roman" w:hAnsi="Times New Roman"/>
        </w:rPr>
      </w:pPr>
    </w:p>
    <w:p w14:paraId="1B304E3A" w14:textId="1DE5B7FC" w:rsidR="00D274EF" w:rsidRDefault="00D274EF" w:rsidP="00D274EF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1DE1D400" w14:textId="0EBDE188" w:rsidR="00257624" w:rsidRDefault="00423E99" w:rsidP="00423E99">
      <w:pPr>
        <w:outlineLvl w:val="0"/>
        <w:rPr>
          <w:rFonts w:ascii="Times New Roman" w:hAnsi="Times New Roman" w:cs="Georgia"/>
          <w:szCs w:val="26"/>
        </w:rPr>
      </w:pPr>
      <w:r>
        <w:rPr>
          <w:rFonts w:ascii="Times New Roman" w:hAnsi="Times New Roman"/>
          <w:b/>
          <w:sz w:val="28"/>
        </w:rPr>
        <w:t xml:space="preserve">Step 3: </w:t>
      </w:r>
      <w:r w:rsidR="007462DE" w:rsidRPr="0051096F">
        <w:rPr>
          <w:rFonts w:ascii="Times New Roman" w:hAnsi="Times New Roman" w:cs="Georgia"/>
          <w:b/>
          <w:sz w:val="28"/>
          <w:szCs w:val="26"/>
        </w:rPr>
        <w:t>Software Testing</w:t>
      </w:r>
      <w:r w:rsidR="007462DE">
        <w:rPr>
          <w:rFonts w:ascii="Times New Roman" w:hAnsi="Times New Roman" w:cs="Georgia"/>
          <w:b/>
          <w:sz w:val="28"/>
          <w:szCs w:val="26"/>
        </w:rPr>
        <w:t xml:space="preserve">:  </w:t>
      </w:r>
      <w:r w:rsidR="003651A1">
        <w:rPr>
          <w:rFonts w:ascii="Times New Roman" w:hAnsi="Times New Roman" w:cs="Georgia"/>
          <w:b/>
          <w:sz w:val="28"/>
          <w:szCs w:val="26"/>
        </w:rPr>
        <w:t xml:space="preserve">Using a </w:t>
      </w:r>
      <w:proofErr w:type="spellStart"/>
      <w:r w:rsidR="003651A1">
        <w:rPr>
          <w:rFonts w:ascii="Times New Roman" w:hAnsi="Times New Roman" w:cs="Georgia"/>
          <w:b/>
          <w:sz w:val="28"/>
          <w:szCs w:val="26"/>
        </w:rPr>
        <w:t>JUnit</w:t>
      </w:r>
      <w:proofErr w:type="spellEnd"/>
      <w:r w:rsidR="003651A1">
        <w:rPr>
          <w:rFonts w:ascii="Times New Roman" w:hAnsi="Times New Roman" w:cs="Georgia"/>
          <w:b/>
          <w:sz w:val="28"/>
          <w:szCs w:val="26"/>
        </w:rPr>
        <w:t xml:space="preserve"> named “</w:t>
      </w:r>
      <w:proofErr w:type="spellStart"/>
      <w:r w:rsidR="00556F2A">
        <w:rPr>
          <w:rFonts w:ascii="Times New Roman" w:hAnsi="Times New Roman" w:cs="Georgia"/>
          <w:b/>
          <w:sz w:val="28"/>
          <w:szCs w:val="26"/>
        </w:rPr>
        <w:t>SimpleDate</w:t>
      </w:r>
      <w:r w:rsidR="003651A1">
        <w:rPr>
          <w:rFonts w:ascii="Times New Roman" w:hAnsi="Times New Roman" w:cs="Georgia"/>
          <w:b/>
          <w:sz w:val="28"/>
          <w:szCs w:val="26"/>
        </w:rPr>
        <w:t>Test</w:t>
      </w:r>
      <w:proofErr w:type="spellEnd"/>
      <w:r w:rsidR="00257624">
        <w:rPr>
          <w:rFonts w:ascii="Times New Roman" w:hAnsi="Times New Roman" w:cs="Georgia"/>
          <w:b/>
          <w:sz w:val="28"/>
          <w:szCs w:val="26"/>
        </w:rPr>
        <w:t>”</w:t>
      </w:r>
      <w:r w:rsidR="000B0432">
        <w:rPr>
          <w:rFonts w:ascii="Times New Roman" w:hAnsi="Times New Roman" w:cs="Georgia"/>
          <w:b/>
          <w:sz w:val="28"/>
          <w:szCs w:val="26"/>
        </w:rPr>
        <w:t xml:space="preserve">; </w:t>
      </w:r>
      <w:r w:rsidR="000B0432">
        <w:rPr>
          <w:rFonts w:ascii="Times New Roman" w:hAnsi="Times New Roman" w:cs="Georgia"/>
          <w:szCs w:val="26"/>
        </w:rPr>
        <w:t>s</w:t>
      </w:r>
      <w:r w:rsidR="00257624">
        <w:rPr>
          <w:rFonts w:ascii="Times New Roman" w:hAnsi="Times New Roman" w:cs="Georgia"/>
          <w:szCs w:val="26"/>
        </w:rPr>
        <w:t>oftware developers must plan from</w:t>
      </w:r>
      <w:r w:rsidR="00257624" w:rsidRPr="00381A8A">
        <w:rPr>
          <w:rFonts w:ascii="Times New Roman" w:hAnsi="Times New Roman" w:cs="Georgia"/>
          <w:szCs w:val="26"/>
        </w:rPr>
        <w:t xml:space="preserve"> the beginning that their solution is correct</w:t>
      </w:r>
      <w:r w:rsidR="00257624">
        <w:rPr>
          <w:rFonts w:ascii="Times New Roman" w:hAnsi="Times New Roman" w:cs="Georgia"/>
          <w:szCs w:val="26"/>
        </w:rPr>
        <w:t xml:space="preserve">. </w:t>
      </w:r>
    </w:p>
    <w:p w14:paraId="47E68D05" w14:textId="242A4040" w:rsidR="00390176" w:rsidRPr="006D4775" w:rsidRDefault="006D4775" w:rsidP="006D4775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8"/>
        </w:rPr>
      </w:pPr>
      <w:r w:rsidRPr="006D4775">
        <w:rPr>
          <w:rFonts w:ascii="Times New Roman" w:hAnsi="Times New Roman"/>
        </w:rPr>
        <w:t>Within this file you will see comments o</w:t>
      </w:r>
      <w:r w:rsidR="0049594C">
        <w:rPr>
          <w:rFonts w:ascii="Times New Roman" w:hAnsi="Times New Roman"/>
        </w:rPr>
        <w:t xml:space="preserve">n where to place the </w:t>
      </w:r>
      <w:proofErr w:type="spellStart"/>
      <w:r w:rsidR="0049594C">
        <w:rPr>
          <w:rFonts w:ascii="Times New Roman" w:hAnsi="Times New Roman"/>
        </w:rPr>
        <w:t>JUnit</w:t>
      </w:r>
      <w:proofErr w:type="spellEnd"/>
      <w:r w:rsidR="0049594C">
        <w:rPr>
          <w:rFonts w:ascii="Times New Roman" w:hAnsi="Times New Roman"/>
        </w:rPr>
        <w:t xml:space="preserve"> test cases</w:t>
      </w:r>
      <w:r w:rsidR="008D73CB">
        <w:rPr>
          <w:rFonts w:ascii="Times New Roman" w:hAnsi="Times New Roman"/>
        </w:rPr>
        <w:t>.</w:t>
      </w:r>
    </w:p>
    <w:p w14:paraId="69A4A84F" w14:textId="77777777" w:rsidR="006D4775" w:rsidRDefault="006D4775" w:rsidP="006D4775">
      <w:pPr>
        <w:rPr>
          <w:rFonts w:ascii="Times New Roman" w:hAnsi="Times New Roman"/>
          <w:b/>
          <w:sz w:val="28"/>
        </w:rPr>
      </w:pPr>
    </w:p>
    <w:p w14:paraId="66AA3903" w14:textId="77777777" w:rsidR="00812A3D" w:rsidRPr="006D4775" w:rsidRDefault="00812A3D" w:rsidP="00423E99">
      <w:pPr>
        <w:outlineLvl w:val="0"/>
        <w:rPr>
          <w:rFonts w:ascii="Times New Roman" w:hAnsi="Times New Roman"/>
          <w:b/>
          <w:sz w:val="16"/>
          <w:szCs w:val="16"/>
        </w:rPr>
      </w:pPr>
    </w:p>
    <w:p w14:paraId="1B68B40C" w14:textId="59A7020F" w:rsidR="006D4775" w:rsidRDefault="004F2D0E" w:rsidP="00423E9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Step 4</w:t>
      </w:r>
      <w:r w:rsidR="006D4775">
        <w:rPr>
          <w:rFonts w:ascii="Times New Roman" w:hAnsi="Times New Roman"/>
          <w:b/>
          <w:sz w:val="28"/>
        </w:rPr>
        <w:t xml:space="preserve">: Create the following </w:t>
      </w:r>
      <w:r w:rsidR="0049594C">
        <w:rPr>
          <w:rFonts w:ascii="Times New Roman" w:hAnsi="Times New Roman"/>
          <w:b/>
          <w:sz w:val="28"/>
        </w:rPr>
        <w:t xml:space="preserve">additional </w:t>
      </w:r>
      <w:r w:rsidR="006D4775">
        <w:rPr>
          <w:rFonts w:ascii="Times New Roman" w:hAnsi="Times New Roman"/>
          <w:b/>
          <w:sz w:val="28"/>
        </w:rPr>
        <w:t xml:space="preserve">methods in the </w:t>
      </w:r>
      <w:proofErr w:type="spellStart"/>
      <w:r w:rsidR="00556F2A">
        <w:rPr>
          <w:rFonts w:ascii="Times New Roman" w:hAnsi="Times New Roman"/>
          <w:b/>
          <w:sz w:val="28"/>
        </w:rPr>
        <w:t>SimpleDate</w:t>
      </w:r>
      <w:proofErr w:type="spellEnd"/>
      <w:r w:rsidR="0049594C">
        <w:rPr>
          <w:rFonts w:ascii="Times New Roman" w:hAnsi="Times New Roman"/>
          <w:b/>
          <w:sz w:val="28"/>
        </w:rPr>
        <w:t xml:space="preserve"> </w:t>
      </w:r>
      <w:r w:rsidR="008D73CB">
        <w:rPr>
          <w:rFonts w:ascii="Times New Roman" w:hAnsi="Times New Roman"/>
          <w:b/>
          <w:sz w:val="28"/>
        </w:rPr>
        <w:t>class:</w:t>
      </w:r>
      <w:r w:rsidR="0054297F">
        <w:rPr>
          <w:rFonts w:ascii="Times New Roman" w:hAnsi="Times New Roman"/>
          <w:b/>
          <w:sz w:val="28"/>
        </w:rPr>
        <w:t xml:space="preserve"> </w:t>
      </w:r>
    </w:p>
    <w:p w14:paraId="28C11C75" w14:textId="3A84D248" w:rsidR="002E3E53" w:rsidRDefault="006D4775" w:rsidP="006D4775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proofErr w:type="gramStart"/>
      <w:r w:rsidRPr="006D4775">
        <w:rPr>
          <w:rFonts w:ascii="Courier New" w:hAnsi="Courier New"/>
        </w:rPr>
        <w:t>public</w:t>
      </w:r>
      <w:proofErr w:type="gramEnd"/>
      <w:r w:rsidRPr="006D4775">
        <w:rPr>
          <w:rFonts w:ascii="Courier New" w:hAnsi="Courier New"/>
        </w:rPr>
        <w:t xml:space="preserve"> void save(</w:t>
      </w:r>
      <w:r w:rsidR="0054297F">
        <w:rPr>
          <w:rFonts w:ascii="Courier New" w:hAnsi="Courier New"/>
        </w:rPr>
        <w:t xml:space="preserve">String </w:t>
      </w:r>
      <w:proofErr w:type="spellStart"/>
      <w:r w:rsidR="001F644D">
        <w:rPr>
          <w:rFonts w:ascii="Courier New" w:hAnsi="Courier New"/>
        </w:rPr>
        <w:t>fileName</w:t>
      </w:r>
      <w:proofErr w:type="spellEnd"/>
      <w:r w:rsidRPr="006D4775">
        <w:rPr>
          <w:rFonts w:ascii="Courier New" w:hAnsi="Courier New"/>
        </w:rPr>
        <w:t>)</w:t>
      </w:r>
      <w:r w:rsidR="002E3E53">
        <w:rPr>
          <w:rFonts w:ascii="Times New Roman" w:hAnsi="Times New Roman"/>
        </w:rPr>
        <w:t>A method that</w:t>
      </w:r>
      <w:r>
        <w:rPr>
          <w:rFonts w:ascii="Times New Roman" w:hAnsi="Times New Roman"/>
        </w:rPr>
        <w:t xml:space="preserve"> save</w:t>
      </w:r>
      <w:r w:rsidR="002E3E53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the </w:t>
      </w:r>
      <w:r w:rsidR="00BF4479">
        <w:rPr>
          <w:rFonts w:ascii="Times New Roman" w:hAnsi="Times New Roman"/>
        </w:rPr>
        <w:t>“this”</w:t>
      </w:r>
      <w:r w:rsidR="002E3E53">
        <w:rPr>
          <w:rFonts w:ascii="Times New Roman" w:hAnsi="Times New Roman"/>
        </w:rPr>
        <w:t xml:space="preserve"> </w:t>
      </w:r>
      <w:proofErr w:type="spellStart"/>
      <w:r w:rsidR="00556F2A">
        <w:rPr>
          <w:rFonts w:ascii="Times New Roman" w:hAnsi="Times New Roman"/>
        </w:rPr>
        <w:t>SimpleDate</w:t>
      </w:r>
      <w:proofErr w:type="spellEnd"/>
      <w:r w:rsidR="002E3E53">
        <w:rPr>
          <w:rFonts w:ascii="Times New Roman" w:hAnsi="Times New Roman"/>
        </w:rPr>
        <w:t xml:space="preserve"> to a file</w:t>
      </w:r>
      <w:r w:rsidR="00B45E3C">
        <w:rPr>
          <w:rFonts w:ascii="Times New Roman" w:hAnsi="Times New Roman"/>
        </w:rPr>
        <w:t>;</w:t>
      </w:r>
      <w:r w:rsidR="00867399">
        <w:rPr>
          <w:rFonts w:ascii="Times New Roman" w:hAnsi="Times New Roman"/>
        </w:rPr>
        <w:t xml:space="preserve"> use the parameter fi</w:t>
      </w:r>
      <w:r w:rsidR="00AE18C6">
        <w:rPr>
          <w:rFonts w:ascii="Times New Roman" w:hAnsi="Times New Roman"/>
        </w:rPr>
        <w:t>lename for the name of the file</w:t>
      </w:r>
    </w:p>
    <w:p w14:paraId="648B76C6" w14:textId="1483E0E3" w:rsidR="006D4775" w:rsidRPr="002E3E53" w:rsidRDefault="002E3E53" w:rsidP="002E3E53">
      <w:pPr>
        <w:pStyle w:val="ListParagraph"/>
        <w:numPr>
          <w:ilvl w:val="0"/>
          <w:numId w:val="15"/>
        </w:numPr>
        <w:rPr>
          <w:rFonts w:ascii="Monaco" w:hAnsi="Monaco" w:cs="Monaco"/>
        </w:rPr>
      </w:pPr>
      <w:r>
        <w:rPr>
          <w:rFonts w:ascii="Times New Roman" w:hAnsi="Times New Roman"/>
        </w:rPr>
        <w:t xml:space="preserve"> </w:t>
      </w:r>
      <w:proofErr w:type="gramStart"/>
      <w:r w:rsidRPr="002E3E53">
        <w:rPr>
          <w:rFonts w:ascii="Courier New" w:hAnsi="Courier New"/>
        </w:rPr>
        <w:t>public</w:t>
      </w:r>
      <w:proofErr w:type="gramEnd"/>
      <w:r w:rsidRPr="002E3E53">
        <w:rPr>
          <w:rFonts w:ascii="Courier New" w:hAnsi="Courier New"/>
        </w:rPr>
        <w:t xml:space="preserve"> void load(</w:t>
      </w:r>
      <w:r w:rsidR="0054297F">
        <w:rPr>
          <w:rFonts w:ascii="Courier New" w:hAnsi="Courier New"/>
        </w:rPr>
        <w:t xml:space="preserve">String </w:t>
      </w:r>
      <w:proofErr w:type="spellStart"/>
      <w:r w:rsidR="001F644D">
        <w:rPr>
          <w:rFonts w:ascii="Courier New" w:hAnsi="Courier New"/>
        </w:rPr>
        <w:t>fileName</w:t>
      </w:r>
      <w:proofErr w:type="spellEnd"/>
      <w:r w:rsidRPr="002E3E53">
        <w:rPr>
          <w:rFonts w:ascii="Courier New" w:hAnsi="Courier New"/>
        </w:rPr>
        <w:t>)</w:t>
      </w:r>
      <w:r w:rsidRPr="00C70EFF">
        <w:rPr>
          <w:rFonts w:ascii="Times New Roman" w:hAnsi="Times New Roman" w:cs="Times New Roman"/>
        </w:rPr>
        <w:t xml:space="preserve">A </w:t>
      </w:r>
      <w:r w:rsidRPr="008D73CB">
        <w:rPr>
          <w:rFonts w:ascii="Times New Roman" w:hAnsi="Times New Roman" w:cs="Times New Roman"/>
        </w:rPr>
        <w:t xml:space="preserve"> method</w:t>
      </w:r>
      <w:r>
        <w:rPr>
          <w:rFonts w:ascii="Times New Roman" w:hAnsi="Times New Roman"/>
        </w:rPr>
        <w:t xml:space="preserve"> that loads the </w:t>
      </w:r>
      <w:r w:rsidR="00BF4479">
        <w:rPr>
          <w:rFonts w:ascii="Times New Roman" w:hAnsi="Times New Roman"/>
        </w:rPr>
        <w:t>“this”</w:t>
      </w:r>
      <w:r>
        <w:rPr>
          <w:rFonts w:ascii="Times New Roman" w:hAnsi="Times New Roman"/>
        </w:rPr>
        <w:t xml:space="preserve"> </w:t>
      </w:r>
      <w:proofErr w:type="spellStart"/>
      <w:r w:rsidR="00556F2A">
        <w:rPr>
          <w:rFonts w:ascii="Times New Roman" w:hAnsi="Times New Roman"/>
        </w:rPr>
        <w:t>SimpleDate</w:t>
      </w:r>
      <w:proofErr w:type="spellEnd"/>
      <w:r>
        <w:rPr>
          <w:rFonts w:ascii="Times New Roman" w:hAnsi="Times New Roman"/>
        </w:rPr>
        <w:t xml:space="preserve"> </w:t>
      </w:r>
      <w:r w:rsidR="00D43C4F">
        <w:rPr>
          <w:rFonts w:ascii="Times New Roman" w:hAnsi="Times New Roman"/>
        </w:rPr>
        <w:t xml:space="preserve">object </w:t>
      </w:r>
      <w:r w:rsidR="00B45E3C">
        <w:rPr>
          <w:rFonts w:ascii="Times New Roman" w:hAnsi="Times New Roman"/>
        </w:rPr>
        <w:t>from a file;</w:t>
      </w:r>
      <w:r w:rsidR="00867399">
        <w:rPr>
          <w:rFonts w:ascii="Times New Roman" w:hAnsi="Times New Roman"/>
        </w:rPr>
        <w:t xml:space="preserve"> use the parameter filename for the</w:t>
      </w:r>
      <w:r w:rsidR="0054297F">
        <w:rPr>
          <w:rFonts w:ascii="Times New Roman" w:hAnsi="Times New Roman"/>
        </w:rPr>
        <w:t xml:space="preserve"> name of the file</w:t>
      </w:r>
      <w:r w:rsidR="006D4775">
        <w:rPr>
          <w:rFonts w:ascii="Monaco" w:hAnsi="Monaco" w:cs="Monaco"/>
          <w:color w:val="000000"/>
        </w:rPr>
        <w:tab/>
      </w:r>
    </w:p>
    <w:p w14:paraId="4B7BB1B2" w14:textId="495E7312" w:rsidR="007060B6" w:rsidRPr="00953608" w:rsidRDefault="00B45E3C" w:rsidP="007060B6">
      <w:pPr>
        <w:pStyle w:val="ListParagraph"/>
        <w:numPr>
          <w:ilvl w:val="0"/>
          <w:numId w:val="15"/>
        </w:numPr>
        <w:rPr>
          <w:rFonts w:ascii="Courier New" w:hAnsi="Courier New"/>
        </w:rPr>
      </w:pPr>
      <w:r w:rsidRPr="0056023E">
        <w:rPr>
          <w:rFonts w:ascii="Times New Roman" w:hAnsi="Times New Roman"/>
          <w:b/>
        </w:rPr>
        <w:t xml:space="preserve">A change </w:t>
      </w:r>
      <w:r w:rsidR="0056023E">
        <w:rPr>
          <w:rFonts w:ascii="Times New Roman" w:hAnsi="Times New Roman"/>
          <w:b/>
        </w:rPr>
        <w:t>in</w:t>
      </w:r>
      <w:r w:rsidRPr="0056023E">
        <w:rPr>
          <w:rFonts w:ascii="Times New Roman" w:hAnsi="Times New Roman"/>
          <w:b/>
        </w:rPr>
        <w:t xml:space="preserve"> step 2</w:t>
      </w:r>
      <w:r w:rsidR="0056023E">
        <w:rPr>
          <w:rFonts w:ascii="Times New Roman" w:hAnsi="Times New Roman"/>
        </w:rPr>
        <w:t>.   A</w:t>
      </w:r>
      <w:r w:rsidR="007060B6">
        <w:rPr>
          <w:rFonts w:ascii="Times New Roman" w:hAnsi="Times New Roman"/>
        </w:rPr>
        <w:t xml:space="preserve">llow for an error in the input arguments for </w:t>
      </w:r>
      <w:r w:rsidR="007060B6" w:rsidRPr="00F76FCF">
        <w:rPr>
          <w:rFonts w:ascii="Times New Roman" w:hAnsi="Times New Roman"/>
          <w:b/>
          <w:u w:val="single"/>
        </w:rPr>
        <w:t>all</w:t>
      </w:r>
      <w:r w:rsidR="007060B6">
        <w:rPr>
          <w:rFonts w:ascii="Times New Roman" w:hAnsi="Times New Roman"/>
        </w:rPr>
        <w:t xml:space="preserve"> constructors and methods</w:t>
      </w:r>
      <w:r w:rsidR="00D43C4F">
        <w:rPr>
          <w:rFonts w:ascii="Times New Roman" w:hAnsi="Times New Roman"/>
        </w:rPr>
        <w:t>,</w:t>
      </w:r>
      <w:r w:rsidR="007060B6">
        <w:rPr>
          <w:rFonts w:ascii="Times New Roman" w:hAnsi="Times New Roman"/>
        </w:rPr>
        <w:t xml:space="preserve"> and throw </w:t>
      </w:r>
      <w:proofErr w:type="gramStart"/>
      <w:r w:rsidR="007060B6">
        <w:rPr>
          <w:rFonts w:ascii="Times New Roman" w:hAnsi="Times New Roman"/>
        </w:rPr>
        <w:t>a</w:t>
      </w:r>
      <w:proofErr w:type="gramEnd"/>
      <w:r w:rsidR="007060B6">
        <w:rPr>
          <w:rFonts w:ascii="Times New Roman" w:hAnsi="Times New Roman"/>
        </w:rPr>
        <w:t xml:space="preserve"> </w:t>
      </w:r>
      <w:proofErr w:type="spellStart"/>
      <w:r w:rsidR="007060B6" w:rsidRPr="00145D9B">
        <w:rPr>
          <w:rFonts w:ascii="Times New Roman" w:hAnsi="Times New Roman"/>
        </w:rPr>
        <w:t>IllegalArgumentException</w:t>
      </w:r>
      <w:proofErr w:type="spellEnd"/>
      <w:r w:rsidR="007060B6">
        <w:rPr>
          <w:rFonts w:ascii="Times New Roman" w:hAnsi="Times New Roman"/>
        </w:rPr>
        <w:t xml:space="preserve"> exception</w:t>
      </w:r>
      <w:r w:rsidR="00D43C4F">
        <w:rPr>
          <w:rFonts w:ascii="Times New Roman" w:hAnsi="Times New Roman"/>
        </w:rPr>
        <w:t xml:space="preserve"> if an error occurs. </w:t>
      </w:r>
      <w:r w:rsidR="000B0432">
        <w:rPr>
          <w:rFonts w:ascii="Times New Roman" w:hAnsi="Times New Roman"/>
        </w:rPr>
        <w:t xml:space="preserve"> Also, there is a minimal date allowed for all methods: 1/1/1753.    E</w:t>
      </w:r>
      <w:r w:rsidR="0054297F">
        <w:rPr>
          <w:rFonts w:ascii="Times New Roman" w:hAnsi="Times New Roman"/>
        </w:rPr>
        <w:t>xample</w:t>
      </w:r>
      <w:r w:rsidR="000B0432">
        <w:rPr>
          <w:rFonts w:ascii="Times New Roman" w:hAnsi="Times New Roman"/>
        </w:rPr>
        <w:t xml:space="preserve"> one</w:t>
      </w:r>
      <w:r w:rsidR="0054297F">
        <w:rPr>
          <w:rFonts w:ascii="Times New Roman" w:hAnsi="Times New Roman"/>
        </w:rPr>
        <w:t>, “13/13/2013</w:t>
      </w:r>
      <w:r w:rsidR="007060B6">
        <w:rPr>
          <w:rFonts w:ascii="Times New Roman" w:hAnsi="Times New Roman"/>
        </w:rPr>
        <w:t>” is not a valid input string for a constructor in step 2</w:t>
      </w:r>
      <w:r w:rsidR="00D43C4F">
        <w:rPr>
          <w:rFonts w:ascii="Times New Roman" w:hAnsi="Times New Roman"/>
        </w:rPr>
        <w:t xml:space="preserve"> and an </w:t>
      </w:r>
      <w:proofErr w:type="spellStart"/>
      <w:r w:rsidR="00B3247F" w:rsidRPr="00145D9B">
        <w:rPr>
          <w:rFonts w:ascii="Times New Roman" w:hAnsi="Times New Roman"/>
        </w:rPr>
        <w:t>IllegalArgumentException</w:t>
      </w:r>
      <w:proofErr w:type="spellEnd"/>
      <w:r w:rsidR="00B3247F">
        <w:rPr>
          <w:rFonts w:ascii="Times New Roman" w:hAnsi="Times New Roman"/>
        </w:rPr>
        <w:t xml:space="preserve"> </w:t>
      </w:r>
      <w:r w:rsidR="00D43C4F">
        <w:rPr>
          <w:rFonts w:ascii="Times New Roman" w:hAnsi="Times New Roman"/>
        </w:rPr>
        <w:t>is thrown</w:t>
      </w:r>
      <w:r w:rsidR="0054297F">
        <w:rPr>
          <w:rFonts w:ascii="Times New Roman" w:hAnsi="Times New Roman"/>
        </w:rPr>
        <w:t xml:space="preserve">. </w:t>
      </w:r>
      <w:r w:rsidR="00953608">
        <w:rPr>
          <w:rFonts w:ascii="Times New Roman" w:hAnsi="Times New Roman"/>
        </w:rPr>
        <w:t xml:space="preserve"> </w:t>
      </w:r>
      <w:r w:rsidR="000B0432">
        <w:rPr>
          <w:rFonts w:ascii="Times New Roman" w:hAnsi="Times New Roman"/>
        </w:rPr>
        <w:t xml:space="preserve">Example two, “1/1/1700” is not a valid input date. </w:t>
      </w:r>
    </w:p>
    <w:p w14:paraId="4BC52A68" w14:textId="5F4B3C6C" w:rsidR="00953608" w:rsidRPr="00953608" w:rsidRDefault="00953608" w:rsidP="00953608">
      <w:pPr>
        <w:pStyle w:val="ListParagraph"/>
        <w:numPr>
          <w:ilvl w:val="1"/>
          <w:numId w:val="15"/>
        </w:numPr>
        <w:rPr>
          <w:rFonts w:ascii="Courier New" w:hAnsi="Courier New"/>
        </w:rPr>
      </w:pPr>
      <w:r>
        <w:rPr>
          <w:rFonts w:ascii="Times New Roman" w:hAnsi="Times New Roman"/>
        </w:rPr>
        <w:t xml:space="preserve">Sample code snippet </w:t>
      </w:r>
      <w:r w:rsidR="00B3247F">
        <w:rPr>
          <w:rFonts w:ascii="Times New Roman" w:hAnsi="Times New Roman"/>
        </w:rPr>
        <w:t>that may</w:t>
      </w:r>
      <w:r>
        <w:rPr>
          <w:rFonts w:ascii="Times New Roman" w:hAnsi="Times New Roman"/>
        </w:rPr>
        <w:t xml:space="preserve"> help:</w:t>
      </w:r>
    </w:p>
    <w:p w14:paraId="3EA0E90B" w14:textId="6B78A1FD" w:rsidR="00953608" w:rsidRDefault="00555C9A" w:rsidP="00953608">
      <w:pPr>
        <w:pStyle w:val="ListParagraph"/>
        <w:ind w:left="216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if</w:t>
      </w:r>
      <w:proofErr w:type="gramEnd"/>
      <w:r>
        <w:rPr>
          <w:rFonts w:ascii="Times New Roman" w:hAnsi="Times New Roman"/>
        </w:rPr>
        <w:t xml:space="preserve"> (</w:t>
      </w:r>
      <w:r w:rsidR="0054297F">
        <w:rPr>
          <w:rFonts w:ascii="Times New Roman" w:hAnsi="Times New Roman"/>
        </w:rPr>
        <w:t>month</w:t>
      </w:r>
      <w:r>
        <w:rPr>
          <w:rFonts w:ascii="Times New Roman" w:hAnsi="Times New Roman"/>
        </w:rPr>
        <w:t xml:space="preserve"> &gt;</w:t>
      </w:r>
      <w:r w:rsidR="0054297F">
        <w:rPr>
          <w:rFonts w:ascii="Times New Roman" w:hAnsi="Times New Roman"/>
        </w:rPr>
        <w:t xml:space="preserve"> 12</w:t>
      </w:r>
      <w:r w:rsidR="00953608">
        <w:rPr>
          <w:rFonts w:ascii="Times New Roman" w:hAnsi="Times New Roman"/>
        </w:rPr>
        <w:t>)</w:t>
      </w:r>
    </w:p>
    <w:p w14:paraId="7BF97271" w14:textId="7137662C" w:rsidR="00953608" w:rsidRPr="007060B6" w:rsidRDefault="00953608" w:rsidP="00953608">
      <w:pPr>
        <w:pStyle w:val="ListParagraph"/>
        <w:ind w:left="2160"/>
        <w:rPr>
          <w:rFonts w:ascii="Courier New" w:hAnsi="Courier New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throw</w:t>
      </w:r>
      <w:proofErr w:type="gramEnd"/>
      <w:r>
        <w:rPr>
          <w:rFonts w:ascii="Times New Roman" w:hAnsi="Times New Roman"/>
        </w:rPr>
        <w:t xml:space="preserve"> new </w:t>
      </w:r>
      <w:proofErr w:type="spellStart"/>
      <w:r w:rsidRPr="00145D9B">
        <w:rPr>
          <w:rFonts w:ascii="Times New Roman" w:hAnsi="Times New Roman"/>
        </w:rPr>
        <w:t>IllegalArgumentException</w:t>
      </w:r>
      <w:proofErr w:type="spellEnd"/>
      <w:r>
        <w:rPr>
          <w:rFonts w:ascii="Times New Roman" w:hAnsi="Times New Roman"/>
        </w:rPr>
        <w:t>();</w:t>
      </w:r>
    </w:p>
    <w:p w14:paraId="08DD7C2C" w14:textId="77777777" w:rsidR="006D4775" w:rsidRDefault="006D4775" w:rsidP="00423E99">
      <w:pPr>
        <w:outlineLvl w:val="0"/>
        <w:rPr>
          <w:rFonts w:ascii="Times New Roman" w:hAnsi="Times New Roman"/>
          <w:b/>
          <w:sz w:val="28"/>
        </w:rPr>
      </w:pPr>
    </w:p>
    <w:p w14:paraId="3B77499E" w14:textId="3840726E" w:rsidR="002E3E53" w:rsidRDefault="00F36506" w:rsidP="00423E9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Following will help you </w:t>
      </w:r>
      <w:r w:rsidR="002E3E53">
        <w:rPr>
          <w:rFonts w:ascii="Times New Roman" w:hAnsi="Times New Roman"/>
          <w:b/>
          <w:sz w:val="28"/>
        </w:rPr>
        <w:t xml:space="preserve">with </w:t>
      </w:r>
      <w:r w:rsidR="00522CB9">
        <w:rPr>
          <w:rFonts w:ascii="Times New Roman" w:hAnsi="Times New Roman"/>
          <w:b/>
          <w:sz w:val="28"/>
        </w:rPr>
        <w:t>reading and w</w:t>
      </w:r>
      <w:r w:rsidR="002E3E53">
        <w:rPr>
          <w:rFonts w:ascii="Times New Roman" w:hAnsi="Times New Roman"/>
          <w:b/>
          <w:sz w:val="28"/>
        </w:rPr>
        <w:t>riting to a file:</w:t>
      </w:r>
    </w:p>
    <w:p w14:paraId="6EA2EC78" w14:textId="33B84BC7" w:rsidR="00812A3D" w:rsidRDefault="002E3E53" w:rsidP="002E3E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data file is shown directly below and contains only one line of data. </w:t>
      </w:r>
      <w:r w:rsidR="00E7326B">
        <w:rPr>
          <w:rFonts w:ascii="Times New Roman" w:hAnsi="Times New Roman"/>
        </w:rPr>
        <w:t>Y</w:t>
      </w:r>
      <w:r w:rsidR="00F36506">
        <w:rPr>
          <w:rFonts w:ascii="Times New Roman" w:hAnsi="Times New Roman"/>
        </w:rPr>
        <w:t>our book</w:t>
      </w:r>
      <w:r w:rsidR="00AE1448" w:rsidRPr="00AE1448">
        <w:rPr>
          <w:rFonts w:ascii="Times New Roman" w:hAnsi="Times New Roman"/>
        </w:rPr>
        <w:t xml:space="preserve"> </w:t>
      </w:r>
      <w:r w:rsidR="00E7326B">
        <w:rPr>
          <w:rFonts w:ascii="Times New Roman" w:hAnsi="Times New Roman"/>
        </w:rPr>
        <w:t xml:space="preserve">(and </w:t>
      </w:r>
      <w:proofErr w:type="spellStart"/>
      <w:r w:rsidR="00E7326B">
        <w:rPr>
          <w:rFonts w:ascii="Times New Roman" w:hAnsi="Times New Roman"/>
        </w:rPr>
        <w:t>google</w:t>
      </w:r>
      <w:proofErr w:type="spellEnd"/>
      <w:r w:rsidR="00E7326B">
        <w:rPr>
          <w:rFonts w:ascii="Times New Roman" w:hAnsi="Times New Roman"/>
        </w:rPr>
        <w:t xml:space="preserve">) </w:t>
      </w:r>
      <w:r w:rsidR="00AE1448" w:rsidRPr="00AE1448">
        <w:rPr>
          <w:rFonts w:ascii="Times New Roman" w:hAnsi="Times New Roman"/>
        </w:rPr>
        <w:t xml:space="preserve">shows </w:t>
      </w:r>
      <w:r>
        <w:rPr>
          <w:rFonts w:ascii="Times New Roman" w:hAnsi="Times New Roman"/>
        </w:rPr>
        <w:t xml:space="preserve">the use of the </w:t>
      </w:r>
      <w:r w:rsidR="00AE1448" w:rsidRPr="00AE1448">
        <w:rPr>
          <w:rFonts w:ascii="Times New Roman" w:hAnsi="Times New Roman"/>
        </w:rPr>
        <w:t>Scann</w:t>
      </w:r>
      <w:r>
        <w:rPr>
          <w:rFonts w:ascii="Times New Roman" w:hAnsi="Times New Roman"/>
        </w:rPr>
        <w:t>er Class</w:t>
      </w:r>
      <w:r w:rsidR="00E7326B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14:paraId="3F22DD8F" w14:textId="77777777" w:rsidR="00F36506" w:rsidRPr="00F36506" w:rsidRDefault="00F36506" w:rsidP="002E3E53">
      <w:pPr>
        <w:rPr>
          <w:rFonts w:ascii="Times New Roman" w:hAnsi="Times New Roman"/>
        </w:rPr>
      </w:pPr>
    </w:p>
    <w:p w14:paraId="6E8A1A62" w14:textId="758D9F76" w:rsidR="0023343B" w:rsidRDefault="00812A3D" w:rsidP="00AE1448">
      <w:pPr>
        <w:rPr>
          <w:rFonts w:ascii="Courier New" w:hAnsi="Courier New"/>
        </w:rPr>
      </w:pPr>
      <w:r>
        <w:rPr>
          <w:rFonts w:ascii="Courier New" w:hAnsi="Courier New"/>
        </w:rPr>
        <w:t>ANCHORAGE 256000</w:t>
      </w:r>
    </w:p>
    <w:p w14:paraId="74C54603" w14:textId="77777777" w:rsidR="00F36506" w:rsidRDefault="00F36506" w:rsidP="00AE1448">
      <w:pPr>
        <w:rPr>
          <w:rFonts w:ascii="Courier New" w:hAnsi="Courier New"/>
        </w:rPr>
      </w:pPr>
    </w:p>
    <w:p w14:paraId="27332E9C" w14:textId="111872CC" w:rsidR="00E0036F" w:rsidRPr="00F76FCF" w:rsidRDefault="002E3E53" w:rsidP="00F76FCF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Here is the code that would </w:t>
      </w:r>
      <w:r w:rsidR="008D7037">
        <w:rPr>
          <w:rFonts w:ascii="Times New Roman" w:hAnsi="Times New Roman"/>
          <w:b/>
          <w:sz w:val="28"/>
        </w:rPr>
        <w:t>read the above</w:t>
      </w:r>
      <w:r>
        <w:rPr>
          <w:rFonts w:ascii="Times New Roman" w:hAnsi="Times New Roman"/>
          <w:b/>
          <w:sz w:val="28"/>
        </w:rPr>
        <w:t xml:space="preserve"> file:</w:t>
      </w:r>
    </w:p>
    <w:p w14:paraId="2C026062" w14:textId="7777777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proofErr w:type="gramStart"/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public</w:t>
      </w:r>
      <w:proofErr w:type="gramEnd"/>
      <w:r w:rsidRPr="00522CB9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void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Pr="00522CB9">
        <w:rPr>
          <w:rFonts w:ascii="Monaco" w:hAnsi="Monaco" w:cs="Monaco"/>
          <w:color w:val="000000"/>
          <w:sz w:val="18"/>
          <w:szCs w:val="18"/>
        </w:rPr>
        <w:t>sampleReadData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>(){</w:t>
      </w:r>
    </w:p>
    <w:p w14:paraId="72384AB8" w14:textId="764B8D82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  <w:t>String city;</w:t>
      </w:r>
    </w:p>
    <w:p w14:paraId="74975ABE" w14:textId="4B80B50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proofErr w:type="spellStart"/>
      <w:proofErr w:type="gramStart"/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522CB9">
        <w:rPr>
          <w:rFonts w:ascii="Monaco" w:hAnsi="Monaco" w:cs="Monaco"/>
          <w:color w:val="000000"/>
          <w:sz w:val="18"/>
          <w:szCs w:val="18"/>
        </w:rPr>
        <w:t xml:space="preserve"> population;</w:t>
      </w:r>
    </w:p>
    <w:p w14:paraId="6D812C6C" w14:textId="7777777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</w:r>
    </w:p>
    <w:p w14:paraId="0F921FC0" w14:textId="23ADB0AD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try</w:t>
      </w:r>
      <w:proofErr w:type="gramEnd"/>
      <w:r w:rsidRPr="00522CB9">
        <w:rPr>
          <w:rFonts w:ascii="Monaco" w:hAnsi="Monaco" w:cs="Monaco"/>
          <w:color w:val="000000"/>
          <w:sz w:val="18"/>
          <w:szCs w:val="18"/>
        </w:rPr>
        <w:t>{</w:t>
      </w:r>
    </w:p>
    <w:p w14:paraId="73D8CD9B" w14:textId="595F9C3C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3F7F5F"/>
          <w:sz w:val="18"/>
          <w:szCs w:val="18"/>
        </w:rPr>
        <w:t xml:space="preserve">// </w:t>
      </w:r>
      <w:proofErr w:type="gramStart"/>
      <w:r w:rsidRPr="00522CB9">
        <w:rPr>
          <w:rFonts w:ascii="Monaco" w:hAnsi="Monaco" w:cs="Monaco"/>
          <w:color w:val="3F7F5F"/>
          <w:sz w:val="18"/>
          <w:szCs w:val="18"/>
        </w:rPr>
        <w:t>open</w:t>
      </w:r>
      <w:proofErr w:type="gramEnd"/>
      <w:r w:rsidRPr="00522CB9">
        <w:rPr>
          <w:rFonts w:ascii="Monaco" w:hAnsi="Monaco" w:cs="Monaco"/>
          <w:color w:val="3F7F5F"/>
          <w:sz w:val="18"/>
          <w:szCs w:val="18"/>
        </w:rPr>
        <w:t xml:space="preserve"> the data file</w:t>
      </w:r>
    </w:p>
    <w:p w14:paraId="4572A784" w14:textId="0084970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  <w:t xml:space="preserve">Scanner </w:t>
      </w:r>
      <w:proofErr w:type="spellStart"/>
      <w:r w:rsidRPr="00522CB9">
        <w:rPr>
          <w:rFonts w:ascii="Monaco" w:hAnsi="Monaco" w:cs="Monaco"/>
          <w:color w:val="000000"/>
          <w:sz w:val="18"/>
          <w:szCs w:val="18"/>
        </w:rPr>
        <w:t>fileReader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 xml:space="preserve"> = </w:t>
      </w:r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new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gramStart"/>
      <w:r w:rsidRPr="00522CB9">
        <w:rPr>
          <w:rFonts w:ascii="Monaco" w:hAnsi="Monaco" w:cs="Monaco"/>
          <w:color w:val="000000"/>
          <w:sz w:val="18"/>
          <w:szCs w:val="18"/>
        </w:rPr>
        <w:t>Scanner(</w:t>
      </w:r>
      <w:proofErr w:type="gramEnd"/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new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File(</w:t>
      </w:r>
      <w:r w:rsidRPr="00522CB9">
        <w:rPr>
          <w:rFonts w:ascii="Monaco" w:hAnsi="Monaco" w:cs="Monaco"/>
          <w:color w:val="2A00FF"/>
          <w:sz w:val="18"/>
          <w:szCs w:val="18"/>
        </w:rPr>
        <w:t>"/</w:t>
      </w:r>
      <w:proofErr w:type="spellStart"/>
      <w:r w:rsidRPr="00522CB9">
        <w:rPr>
          <w:rFonts w:ascii="Monaco" w:hAnsi="Monaco" w:cs="Monaco"/>
          <w:color w:val="2A00FF"/>
          <w:sz w:val="18"/>
          <w:szCs w:val="18"/>
        </w:rPr>
        <w:t>testit</w:t>
      </w:r>
      <w:proofErr w:type="spellEnd"/>
      <w:r w:rsidRPr="00522CB9">
        <w:rPr>
          <w:rFonts w:ascii="Monaco" w:hAnsi="Monaco" w:cs="Monaco"/>
          <w:color w:val="2A00FF"/>
          <w:sz w:val="18"/>
          <w:szCs w:val="18"/>
        </w:rPr>
        <w:t>"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)); </w:t>
      </w:r>
    </w:p>
    <w:p w14:paraId="5A915170" w14:textId="1C6DE8EA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3F7F5F"/>
          <w:sz w:val="18"/>
          <w:szCs w:val="18"/>
        </w:rPr>
        <w:t xml:space="preserve">// </w:t>
      </w:r>
      <w:proofErr w:type="gramStart"/>
      <w:r w:rsidRPr="00522CB9">
        <w:rPr>
          <w:rFonts w:ascii="Monaco" w:hAnsi="Monaco" w:cs="Monaco"/>
          <w:color w:val="3F7F5F"/>
          <w:sz w:val="18"/>
          <w:szCs w:val="18"/>
        </w:rPr>
        <w:t>read</w:t>
      </w:r>
      <w:proofErr w:type="gramEnd"/>
      <w:r w:rsidRPr="00522CB9">
        <w:rPr>
          <w:rFonts w:ascii="Monaco" w:hAnsi="Monaco" w:cs="Monaco"/>
          <w:color w:val="3F7F5F"/>
          <w:sz w:val="18"/>
          <w:szCs w:val="18"/>
        </w:rPr>
        <w:t xml:space="preserve"> one String in of data and an </w:t>
      </w:r>
      <w:proofErr w:type="spellStart"/>
      <w:r w:rsidRPr="00522CB9">
        <w:rPr>
          <w:rFonts w:ascii="Monaco" w:hAnsi="Monaco" w:cs="Monaco"/>
          <w:color w:val="3F7F5F"/>
          <w:sz w:val="18"/>
          <w:szCs w:val="18"/>
          <w:u w:val="single"/>
        </w:rPr>
        <w:t>int</w:t>
      </w:r>
      <w:proofErr w:type="spellEnd"/>
    </w:p>
    <w:p w14:paraId="13EE1167" w14:textId="3F8D07FD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522CB9">
        <w:rPr>
          <w:rFonts w:ascii="Monaco" w:hAnsi="Monaco" w:cs="Monaco"/>
          <w:color w:val="000000"/>
          <w:sz w:val="18"/>
          <w:szCs w:val="18"/>
        </w:rPr>
        <w:t>city</w:t>
      </w:r>
      <w:proofErr w:type="gramEnd"/>
      <w:r w:rsidRPr="00522CB9">
        <w:rPr>
          <w:rFonts w:ascii="Monaco" w:hAnsi="Monaco" w:cs="Monaco"/>
          <w:color w:val="000000"/>
          <w:sz w:val="18"/>
          <w:szCs w:val="18"/>
        </w:rPr>
        <w:t xml:space="preserve"> = </w:t>
      </w:r>
      <w:proofErr w:type="spellStart"/>
      <w:r w:rsidRPr="00522CB9">
        <w:rPr>
          <w:rFonts w:ascii="Monaco" w:hAnsi="Monaco" w:cs="Monaco"/>
          <w:color w:val="000000"/>
          <w:sz w:val="18"/>
          <w:szCs w:val="18"/>
        </w:rPr>
        <w:t>fileReader.next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>();</w:t>
      </w:r>
    </w:p>
    <w:p w14:paraId="2F1E5C7C" w14:textId="20784A7B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522CB9">
        <w:rPr>
          <w:rFonts w:ascii="Monaco" w:hAnsi="Monaco" w:cs="Monaco"/>
          <w:color w:val="000000"/>
          <w:sz w:val="18"/>
          <w:szCs w:val="18"/>
        </w:rPr>
        <w:t>population</w:t>
      </w:r>
      <w:proofErr w:type="gramEnd"/>
      <w:r w:rsidRPr="00522CB9">
        <w:rPr>
          <w:rFonts w:ascii="Monaco" w:hAnsi="Monaco" w:cs="Monaco"/>
          <w:color w:val="000000"/>
          <w:sz w:val="18"/>
          <w:szCs w:val="18"/>
        </w:rPr>
        <w:t xml:space="preserve"> = </w:t>
      </w:r>
      <w:proofErr w:type="spellStart"/>
      <w:r w:rsidRPr="00522CB9">
        <w:rPr>
          <w:rFonts w:ascii="Monaco" w:hAnsi="Monaco" w:cs="Monaco"/>
          <w:color w:val="000000"/>
          <w:sz w:val="18"/>
          <w:szCs w:val="18"/>
        </w:rPr>
        <w:t>fileReader.nextInt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>();</w:t>
      </w:r>
    </w:p>
    <w:p w14:paraId="3ACEC023" w14:textId="41CE14CB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</w:r>
      <w:proofErr w:type="spellStart"/>
      <w:r w:rsidRPr="00522CB9">
        <w:rPr>
          <w:rFonts w:ascii="Monaco" w:hAnsi="Monaco" w:cs="Monaco"/>
          <w:color w:val="000000"/>
          <w:sz w:val="18"/>
          <w:szCs w:val="18"/>
        </w:rPr>
        <w:t>System.</w:t>
      </w:r>
      <w:r w:rsidRPr="00522CB9">
        <w:rPr>
          <w:rFonts w:ascii="Monaco" w:hAnsi="Monaco" w:cs="Monaco"/>
          <w:i/>
          <w:iCs/>
          <w:color w:val="0000C0"/>
          <w:sz w:val="18"/>
          <w:szCs w:val="18"/>
        </w:rPr>
        <w:t>out</w:t>
      </w:r>
      <w:r w:rsidRPr="00522CB9">
        <w:rPr>
          <w:rFonts w:ascii="Monaco" w:hAnsi="Monaco" w:cs="Monaco"/>
          <w:color w:val="000000"/>
          <w:sz w:val="18"/>
          <w:szCs w:val="18"/>
        </w:rPr>
        <w:t>.println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 xml:space="preserve"> (city + </w:t>
      </w:r>
      <w:r w:rsidRPr="00522CB9">
        <w:rPr>
          <w:rFonts w:ascii="Monaco" w:hAnsi="Monaco" w:cs="Monaco"/>
          <w:color w:val="2A00FF"/>
          <w:sz w:val="18"/>
          <w:szCs w:val="18"/>
        </w:rPr>
        <w:t>" "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+ population);</w:t>
      </w:r>
    </w:p>
    <w:p w14:paraId="30035524" w14:textId="79A28D14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  <w:t>}</w:t>
      </w:r>
    </w:p>
    <w:p w14:paraId="0AE601A6" w14:textId="7777777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3F7F5F"/>
          <w:sz w:val="18"/>
          <w:szCs w:val="18"/>
        </w:rPr>
        <w:t xml:space="preserve">// </w:t>
      </w:r>
      <w:proofErr w:type="gramStart"/>
      <w:r w:rsidRPr="00522CB9">
        <w:rPr>
          <w:rFonts w:ascii="Monaco" w:hAnsi="Monaco" w:cs="Monaco"/>
          <w:color w:val="3F7F5F"/>
          <w:sz w:val="18"/>
          <w:szCs w:val="18"/>
        </w:rPr>
        <w:t>could</w:t>
      </w:r>
      <w:proofErr w:type="gramEnd"/>
      <w:r w:rsidRPr="00522CB9">
        <w:rPr>
          <w:rFonts w:ascii="Monaco" w:hAnsi="Monaco" w:cs="Monaco"/>
          <w:color w:val="3F7F5F"/>
          <w:sz w:val="18"/>
          <w:szCs w:val="18"/>
        </w:rPr>
        <w:t xml:space="preserve"> not find file</w:t>
      </w:r>
    </w:p>
    <w:p w14:paraId="34DA004B" w14:textId="7777777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catch</w:t>
      </w:r>
      <w:proofErr w:type="gramEnd"/>
      <w:r w:rsidRPr="00522CB9">
        <w:rPr>
          <w:rFonts w:ascii="Monaco" w:hAnsi="Monaco" w:cs="Monaco"/>
          <w:color w:val="000000"/>
          <w:sz w:val="18"/>
          <w:szCs w:val="18"/>
        </w:rPr>
        <w:t>(</w:t>
      </w:r>
      <w:proofErr w:type="spellStart"/>
      <w:r w:rsidRPr="00522CB9">
        <w:rPr>
          <w:rFonts w:ascii="Monaco" w:hAnsi="Monaco" w:cs="Monaco"/>
          <w:color w:val="000000"/>
          <w:sz w:val="18"/>
          <w:szCs w:val="18"/>
        </w:rPr>
        <w:t>FileNotFoundException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 xml:space="preserve"> error) {</w:t>
      </w:r>
    </w:p>
    <w:p w14:paraId="2A49FF8F" w14:textId="7777777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</w:r>
      <w:proofErr w:type="spellStart"/>
      <w:proofErr w:type="gramStart"/>
      <w:r w:rsidRPr="00522CB9">
        <w:rPr>
          <w:rFonts w:ascii="Monaco" w:hAnsi="Monaco" w:cs="Monaco"/>
          <w:color w:val="000000"/>
          <w:sz w:val="18"/>
          <w:szCs w:val="18"/>
        </w:rPr>
        <w:t>System.</w:t>
      </w:r>
      <w:r w:rsidRPr="00522CB9">
        <w:rPr>
          <w:rFonts w:ascii="Monaco" w:hAnsi="Monaco" w:cs="Monaco"/>
          <w:i/>
          <w:iCs/>
          <w:color w:val="0000C0"/>
          <w:sz w:val="18"/>
          <w:szCs w:val="18"/>
        </w:rPr>
        <w:t>out</w:t>
      </w:r>
      <w:r w:rsidRPr="00522CB9">
        <w:rPr>
          <w:rFonts w:ascii="Monaco" w:hAnsi="Monaco" w:cs="Monaco"/>
          <w:color w:val="000000"/>
          <w:sz w:val="18"/>
          <w:szCs w:val="18"/>
        </w:rPr>
        <w:t>.println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>(</w:t>
      </w:r>
      <w:proofErr w:type="gramEnd"/>
      <w:r w:rsidRPr="00522CB9">
        <w:rPr>
          <w:rFonts w:ascii="Monaco" w:hAnsi="Monaco" w:cs="Monaco"/>
          <w:color w:val="2A00FF"/>
          <w:sz w:val="18"/>
          <w:szCs w:val="18"/>
        </w:rPr>
        <w:t>"File not found "</w:t>
      </w:r>
      <w:r w:rsidRPr="00522CB9">
        <w:rPr>
          <w:rFonts w:ascii="Monaco" w:hAnsi="Monaco" w:cs="Monaco"/>
          <w:color w:val="000000"/>
          <w:sz w:val="18"/>
          <w:szCs w:val="18"/>
        </w:rPr>
        <w:t>);</w:t>
      </w:r>
    </w:p>
    <w:p w14:paraId="2218097B" w14:textId="6C0B388B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  <w:t>}</w:t>
      </w:r>
    </w:p>
    <w:p w14:paraId="0F307F70" w14:textId="7F436D79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3F7F5F"/>
          <w:sz w:val="18"/>
          <w:szCs w:val="18"/>
        </w:rPr>
        <w:t xml:space="preserve">// </w:t>
      </w:r>
      <w:proofErr w:type="gramStart"/>
      <w:r w:rsidRPr="00522CB9">
        <w:rPr>
          <w:rFonts w:ascii="Monaco" w:hAnsi="Monaco" w:cs="Monaco"/>
          <w:color w:val="3F7F5F"/>
          <w:sz w:val="18"/>
          <w:szCs w:val="18"/>
        </w:rPr>
        <w:t>problem</w:t>
      </w:r>
      <w:proofErr w:type="gramEnd"/>
      <w:r w:rsidRPr="00522CB9">
        <w:rPr>
          <w:rFonts w:ascii="Monaco" w:hAnsi="Monaco" w:cs="Monaco"/>
          <w:color w:val="3F7F5F"/>
          <w:sz w:val="18"/>
          <w:szCs w:val="18"/>
        </w:rPr>
        <w:t xml:space="preserve"> reading the </w:t>
      </w:r>
      <w:r w:rsidRPr="00522CB9">
        <w:rPr>
          <w:rFonts w:ascii="Monaco" w:hAnsi="Monaco" w:cs="Monaco"/>
          <w:color w:val="3F7F5F"/>
          <w:sz w:val="18"/>
          <w:szCs w:val="18"/>
          <w:u w:val="single"/>
        </w:rPr>
        <w:t>fil</w:t>
      </w:r>
      <w:r w:rsidR="008C288E">
        <w:rPr>
          <w:rFonts w:ascii="Monaco" w:hAnsi="Monaco" w:cs="Monaco"/>
          <w:color w:val="3F7F5F"/>
          <w:sz w:val="18"/>
          <w:szCs w:val="18"/>
          <w:u w:val="single"/>
        </w:rPr>
        <w:t>e</w:t>
      </w:r>
    </w:p>
    <w:p w14:paraId="5295B7AA" w14:textId="7777777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catch</w:t>
      </w:r>
      <w:proofErr w:type="gramEnd"/>
      <w:r w:rsidRPr="00522CB9">
        <w:rPr>
          <w:rFonts w:ascii="Monaco" w:hAnsi="Monaco" w:cs="Monaco"/>
          <w:color w:val="000000"/>
          <w:sz w:val="18"/>
          <w:szCs w:val="18"/>
        </w:rPr>
        <w:t>(</w:t>
      </w:r>
      <w:proofErr w:type="spellStart"/>
      <w:r w:rsidRPr="00522CB9">
        <w:rPr>
          <w:rFonts w:ascii="Monaco" w:hAnsi="Monaco" w:cs="Monaco"/>
          <w:color w:val="000000"/>
          <w:sz w:val="18"/>
          <w:szCs w:val="18"/>
          <w:u w:val="single"/>
        </w:rPr>
        <w:t>IOException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 xml:space="preserve"> error){</w:t>
      </w:r>
    </w:p>
    <w:p w14:paraId="54B3D5A4" w14:textId="7777777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</w:r>
      <w:proofErr w:type="spellStart"/>
      <w:proofErr w:type="gramStart"/>
      <w:r w:rsidRPr="00522CB9">
        <w:rPr>
          <w:rFonts w:ascii="Monaco" w:hAnsi="Monaco" w:cs="Monaco"/>
          <w:color w:val="000000"/>
          <w:sz w:val="18"/>
          <w:szCs w:val="18"/>
        </w:rPr>
        <w:t>System.</w:t>
      </w:r>
      <w:r w:rsidRPr="00522CB9">
        <w:rPr>
          <w:rFonts w:ascii="Monaco" w:hAnsi="Monaco" w:cs="Monaco"/>
          <w:i/>
          <w:iCs/>
          <w:color w:val="0000C0"/>
          <w:sz w:val="18"/>
          <w:szCs w:val="18"/>
        </w:rPr>
        <w:t>out</w:t>
      </w:r>
      <w:r w:rsidRPr="00522CB9">
        <w:rPr>
          <w:rFonts w:ascii="Monaco" w:hAnsi="Monaco" w:cs="Monaco"/>
          <w:color w:val="000000"/>
          <w:sz w:val="18"/>
          <w:szCs w:val="18"/>
        </w:rPr>
        <w:t>.println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>(</w:t>
      </w:r>
      <w:proofErr w:type="gramEnd"/>
      <w:r w:rsidRPr="00522CB9">
        <w:rPr>
          <w:rFonts w:ascii="Monaco" w:hAnsi="Monaco" w:cs="Monaco"/>
          <w:color w:val="2A00FF"/>
          <w:sz w:val="18"/>
          <w:szCs w:val="18"/>
        </w:rPr>
        <w:t>"Oops!  Something went wrong."</w:t>
      </w:r>
      <w:r w:rsidRPr="00522CB9">
        <w:rPr>
          <w:rFonts w:ascii="Monaco" w:hAnsi="Monaco" w:cs="Monaco"/>
          <w:color w:val="000000"/>
          <w:sz w:val="18"/>
          <w:szCs w:val="18"/>
        </w:rPr>
        <w:t>);</w:t>
      </w:r>
    </w:p>
    <w:p w14:paraId="1217C91A" w14:textId="7777777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  <w:t>}</w:t>
      </w:r>
    </w:p>
    <w:p w14:paraId="658A2A45" w14:textId="761CD7B3" w:rsidR="009177E8" w:rsidRPr="009177E8" w:rsidRDefault="00522CB9" w:rsidP="009177E8">
      <w:pPr>
        <w:rPr>
          <w:rFonts w:ascii="Times New Roman" w:hAnsi="Times New Roman"/>
          <w:b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>}</w:t>
      </w:r>
    </w:p>
    <w:p w14:paraId="5BA2E1D0" w14:textId="61FBB9EC" w:rsidR="00522CB9" w:rsidRDefault="00522CB9" w:rsidP="00423E9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Here is the code that would write the above file:</w:t>
      </w:r>
    </w:p>
    <w:p w14:paraId="744F2E2D" w14:textId="7777777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proofErr w:type="gramStart"/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public</w:t>
      </w:r>
      <w:proofErr w:type="gramEnd"/>
      <w:r w:rsidRPr="00522CB9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void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Pr="00522CB9">
        <w:rPr>
          <w:rFonts w:ascii="Monaco" w:hAnsi="Monaco" w:cs="Monaco"/>
          <w:color w:val="000000"/>
          <w:sz w:val="18"/>
          <w:szCs w:val="18"/>
        </w:rPr>
        <w:t>sampleWriteData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 xml:space="preserve"> () {</w:t>
      </w:r>
    </w:p>
    <w:p w14:paraId="1CAB6D96" w14:textId="486BE56A" w:rsidR="00522CB9" w:rsidRPr="00522CB9" w:rsidRDefault="006166DF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>
        <w:rPr>
          <w:rFonts w:ascii="Monaco" w:hAnsi="Monaco" w:cs="Monaco"/>
          <w:color w:val="000000"/>
          <w:sz w:val="18"/>
          <w:szCs w:val="18"/>
        </w:rPr>
        <w:tab/>
      </w:r>
      <w:proofErr w:type="spellStart"/>
      <w:r w:rsidR="00522CB9" w:rsidRPr="00522CB9">
        <w:rPr>
          <w:rFonts w:ascii="Monaco" w:hAnsi="Monaco" w:cs="Monaco"/>
          <w:color w:val="000000"/>
          <w:sz w:val="18"/>
          <w:szCs w:val="18"/>
        </w:rPr>
        <w:t>PrintWriter</w:t>
      </w:r>
      <w:proofErr w:type="spellEnd"/>
      <w:r w:rsidR="00522CB9" w:rsidRPr="00522CB9">
        <w:rPr>
          <w:rFonts w:ascii="Monaco" w:hAnsi="Monaco" w:cs="Monaco"/>
          <w:color w:val="000000"/>
          <w:sz w:val="18"/>
          <w:szCs w:val="18"/>
        </w:rPr>
        <w:t xml:space="preserve"> out = </w:t>
      </w:r>
      <w:r w:rsidR="00522CB9" w:rsidRPr="00522CB9">
        <w:rPr>
          <w:rFonts w:ascii="Monaco" w:hAnsi="Monaco" w:cs="Monaco"/>
          <w:b/>
          <w:bCs/>
          <w:color w:val="7F0055"/>
          <w:sz w:val="18"/>
          <w:szCs w:val="18"/>
        </w:rPr>
        <w:t>null</w:t>
      </w:r>
      <w:r w:rsidR="00522CB9" w:rsidRPr="00522CB9">
        <w:rPr>
          <w:rFonts w:ascii="Monaco" w:hAnsi="Monaco" w:cs="Monaco"/>
          <w:color w:val="000000"/>
          <w:sz w:val="18"/>
          <w:szCs w:val="18"/>
        </w:rPr>
        <w:t>;</w:t>
      </w:r>
    </w:p>
    <w:p w14:paraId="7797C312" w14:textId="19AFF032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try</w:t>
      </w:r>
      <w:proofErr w:type="gramEnd"/>
      <w:r w:rsidRPr="00522CB9">
        <w:rPr>
          <w:rFonts w:ascii="Monaco" w:hAnsi="Monaco" w:cs="Monaco"/>
          <w:color w:val="000000"/>
          <w:sz w:val="18"/>
          <w:szCs w:val="18"/>
        </w:rPr>
        <w:t xml:space="preserve"> {</w:t>
      </w:r>
    </w:p>
    <w:p w14:paraId="1423707E" w14:textId="103720B4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522CB9">
        <w:rPr>
          <w:rFonts w:ascii="Monaco" w:hAnsi="Monaco" w:cs="Monaco"/>
          <w:color w:val="000000"/>
          <w:sz w:val="18"/>
          <w:szCs w:val="18"/>
        </w:rPr>
        <w:t>out</w:t>
      </w:r>
      <w:proofErr w:type="gramEnd"/>
      <w:r w:rsidRPr="00522CB9">
        <w:rPr>
          <w:rFonts w:ascii="Monaco" w:hAnsi="Monaco" w:cs="Monaco"/>
          <w:color w:val="000000"/>
          <w:sz w:val="18"/>
          <w:szCs w:val="18"/>
        </w:rPr>
        <w:t xml:space="preserve"> = </w:t>
      </w:r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new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Pr="00522CB9">
        <w:rPr>
          <w:rFonts w:ascii="Monaco" w:hAnsi="Monaco" w:cs="Monaco"/>
          <w:color w:val="000000"/>
          <w:sz w:val="18"/>
          <w:szCs w:val="18"/>
        </w:rPr>
        <w:t>PrintWriter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>(</w:t>
      </w:r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new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Pr="00522CB9">
        <w:rPr>
          <w:rFonts w:ascii="Monaco" w:hAnsi="Monaco" w:cs="Monaco"/>
          <w:color w:val="000000"/>
          <w:sz w:val="18"/>
          <w:szCs w:val="18"/>
        </w:rPr>
        <w:t>BufferedWriter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>(</w:t>
      </w:r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new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Pr="00522CB9">
        <w:rPr>
          <w:rFonts w:ascii="Monaco" w:hAnsi="Monaco" w:cs="Monaco"/>
          <w:color w:val="000000"/>
          <w:sz w:val="18"/>
          <w:szCs w:val="18"/>
        </w:rPr>
        <w:t>FileWriter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>(</w:t>
      </w:r>
      <w:r w:rsidRPr="00522CB9">
        <w:rPr>
          <w:rFonts w:ascii="Monaco" w:hAnsi="Monaco" w:cs="Monaco"/>
          <w:color w:val="2A00FF"/>
          <w:sz w:val="18"/>
          <w:szCs w:val="18"/>
        </w:rPr>
        <w:t>"/</w:t>
      </w:r>
      <w:proofErr w:type="spellStart"/>
      <w:r w:rsidRPr="00522CB9">
        <w:rPr>
          <w:rFonts w:ascii="Monaco" w:hAnsi="Monaco" w:cs="Monaco"/>
          <w:color w:val="2A00FF"/>
          <w:sz w:val="18"/>
          <w:szCs w:val="18"/>
        </w:rPr>
        <w:t>testit</w:t>
      </w:r>
      <w:proofErr w:type="spellEnd"/>
      <w:r w:rsidRPr="00522CB9">
        <w:rPr>
          <w:rFonts w:ascii="Monaco" w:hAnsi="Monaco" w:cs="Monaco"/>
          <w:color w:val="2A00FF"/>
          <w:sz w:val="18"/>
          <w:szCs w:val="18"/>
        </w:rPr>
        <w:t>"</w:t>
      </w:r>
      <w:r w:rsidRPr="00522CB9">
        <w:rPr>
          <w:rFonts w:ascii="Monaco" w:hAnsi="Monaco" w:cs="Monaco"/>
          <w:color w:val="000000"/>
          <w:sz w:val="18"/>
          <w:szCs w:val="18"/>
        </w:rPr>
        <w:t>)));</w:t>
      </w:r>
    </w:p>
    <w:p w14:paraId="2DF51A05" w14:textId="77777777" w:rsidR="006166DF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  <w:t xml:space="preserve">} </w:t>
      </w:r>
    </w:p>
    <w:p w14:paraId="2E9F5B6E" w14:textId="2EF3ECB6" w:rsidR="00522CB9" w:rsidRPr="00522CB9" w:rsidRDefault="00522CB9" w:rsidP="006166DF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18"/>
          <w:szCs w:val="18"/>
        </w:rPr>
      </w:pPr>
      <w:proofErr w:type="gramStart"/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catch</w:t>
      </w:r>
      <w:proofErr w:type="gramEnd"/>
      <w:r w:rsidRPr="00522CB9">
        <w:rPr>
          <w:rFonts w:ascii="Monaco" w:hAnsi="Monaco" w:cs="Monaco"/>
          <w:color w:val="000000"/>
          <w:sz w:val="18"/>
          <w:szCs w:val="18"/>
        </w:rPr>
        <w:t xml:space="preserve"> (</w:t>
      </w:r>
      <w:proofErr w:type="spellStart"/>
      <w:r w:rsidRPr="00522CB9">
        <w:rPr>
          <w:rFonts w:ascii="Monaco" w:hAnsi="Monaco" w:cs="Monaco"/>
          <w:color w:val="000000"/>
          <w:sz w:val="18"/>
          <w:szCs w:val="18"/>
        </w:rPr>
        <w:t>IOException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 xml:space="preserve"> e) {</w:t>
      </w:r>
    </w:p>
    <w:p w14:paraId="328353A4" w14:textId="72CBE6EF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</w:r>
      <w:proofErr w:type="spellStart"/>
      <w:proofErr w:type="gramStart"/>
      <w:r w:rsidRPr="00522CB9">
        <w:rPr>
          <w:rFonts w:ascii="Monaco" w:hAnsi="Monaco" w:cs="Monaco"/>
          <w:color w:val="000000"/>
          <w:sz w:val="18"/>
          <w:szCs w:val="18"/>
        </w:rPr>
        <w:t>e</w:t>
      </w:r>
      <w:proofErr w:type="gramEnd"/>
      <w:r w:rsidRPr="00522CB9">
        <w:rPr>
          <w:rFonts w:ascii="Monaco" w:hAnsi="Monaco" w:cs="Monaco"/>
          <w:color w:val="000000"/>
          <w:sz w:val="18"/>
          <w:szCs w:val="18"/>
        </w:rPr>
        <w:t>.printStackTrace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>();</w:t>
      </w:r>
    </w:p>
    <w:p w14:paraId="732C9BC2" w14:textId="7DC6F788" w:rsid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  <w:t>}</w:t>
      </w:r>
    </w:p>
    <w:p w14:paraId="3A1C3D56" w14:textId="77777777" w:rsidR="006166DF" w:rsidRPr="00522CB9" w:rsidRDefault="006166DF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14:paraId="116051DF" w14:textId="573515E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  <w:t xml:space="preserve">String s = </w:t>
      </w:r>
      <w:r w:rsidRPr="00522CB9">
        <w:rPr>
          <w:rFonts w:ascii="Monaco" w:hAnsi="Monaco" w:cs="Monaco"/>
          <w:color w:val="2A00FF"/>
          <w:sz w:val="18"/>
          <w:szCs w:val="18"/>
        </w:rPr>
        <w:t>"ANCHORAGE"</w:t>
      </w:r>
      <w:r w:rsidRPr="00522CB9">
        <w:rPr>
          <w:rFonts w:ascii="Monaco" w:hAnsi="Monaco" w:cs="Monaco"/>
          <w:color w:val="000000"/>
          <w:sz w:val="18"/>
          <w:szCs w:val="18"/>
        </w:rPr>
        <w:t>;</w:t>
      </w:r>
    </w:p>
    <w:p w14:paraId="37319D2C" w14:textId="5A12C9BA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proofErr w:type="spellStart"/>
      <w:proofErr w:type="gramStart"/>
      <w:r w:rsidRPr="00522CB9">
        <w:rPr>
          <w:rFonts w:ascii="Monaco" w:hAnsi="Monaco" w:cs="Monaco"/>
          <w:color w:val="000000"/>
          <w:sz w:val="18"/>
          <w:szCs w:val="18"/>
        </w:rPr>
        <w:t>out.println</w:t>
      </w:r>
      <w:proofErr w:type="spellEnd"/>
      <w:proofErr w:type="gramEnd"/>
      <w:r w:rsidRPr="00522CB9">
        <w:rPr>
          <w:rFonts w:ascii="Monaco" w:hAnsi="Monaco" w:cs="Monaco"/>
          <w:color w:val="000000"/>
          <w:sz w:val="18"/>
          <w:szCs w:val="18"/>
        </w:rPr>
        <w:t xml:space="preserve">(s + </w:t>
      </w:r>
      <w:r w:rsidRPr="00522CB9">
        <w:rPr>
          <w:rFonts w:ascii="Monaco" w:hAnsi="Monaco" w:cs="Monaco"/>
          <w:color w:val="2A00FF"/>
          <w:sz w:val="18"/>
          <w:szCs w:val="18"/>
        </w:rPr>
        <w:t>" "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+  </w:t>
      </w:r>
      <w:r w:rsidRPr="00522CB9">
        <w:rPr>
          <w:rFonts w:ascii="Monaco" w:hAnsi="Monaco" w:cs="Monaco"/>
          <w:color w:val="2A00FF"/>
          <w:sz w:val="18"/>
          <w:szCs w:val="18"/>
        </w:rPr>
        <w:t>"256000"</w:t>
      </w:r>
      <w:r w:rsidRPr="00522CB9">
        <w:rPr>
          <w:rFonts w:ascii="Monaco" w:hAnsi="Monaco" w:cs="Monaco"/>
          <w:color w:val="000000"/>
          <w:sz w:val="18"/>
          <w:szCs w:val="18"/>
        </w:rPr>
        <w:t>);</w:t>
      </w:r>
    </w:p>
    <w:p w14:paraId="6BE2F936" w14:textId="140C621A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proofErr w:type="spellStart"/>
      <w:proofErr w:type="gramStart"/>
      <w:r w:rsidRPr="00522CB9">
        <w:rPr>
          <w:rFonts w:ascii="Monaco" w:hAnsi="Monaco" w:cs="Monaco"/>
          <w:color w:val="000000"/>
          <w:sz w:val="18"/>
          <w:szCs w:val="18"/>
        </w:rPr>
        <w:t>out.close</w:t>
      </w:r>
      <w:proofErr w:type="spellEnd"/>
      <w:proofErr w:type="gramEnd"/>
      <w:r w:rsidRPr="00522CB9">
        <w:rPr>
          <w:rFonts w:ascii="Monaco" w:hAnsi="Monaco" w:cs="Monaco"/>
          <w:color w:val="000000"/>
          <w:sz w:val="18"/>
          <w:szCs w:val="18"/>
        </w:rPr>
        <w:t xml:space="preserve">(); </w:t>
      </w:r>
    </w:p>
    <w:p w14:paraId="5FB8BFF9" w14:textId="77777777" w:rsidR="007462DE" w:rsidRDefault="00522CB9" w:rsidP="007462DE">
      <w:pPr>
        <w:outlineLvl w:val="0"/>
        <w:rPr>
          <w:rFonts w:ascii="Times New Roman" w:hAnsi="Times New Roman"/>
          <w:b/>
          <w:sz w:val="2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  <w:t>}</w:t>
      </w:r>
    </w:p>
    <w:p w14:paraId="13D7B3A5" w14:textId="7706D695" w:rsidR="00B3247F" w:rsidRPr="00B3247F" w:rsidRDefault="007462DE" w:rsidP="004F2D0E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</w:t>
      </w:r>
    </w:p>
    <w:p w14:paraId="7408DC6B" w14:textId="5E7E4750" w:rsidR="000B0432" w:rsidRPr="009F55B9" w:rsidRDefault="004F2D0E" w:rsidP="000B0432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Step 5</w:t>
      </w:r>
      <w:r w:rsidR="000B0432">
        <w:rPr>
          <w:rFonts w:ascii="Times New Roman" w:hAnsi="Times New Roman"/>
          <w:b/>
          <w:sz w:val="28"/>
        </w:rPr>
        <w:t>: Challenge Requirement (7</w:t>
      </w:r>
      <w:r w:rsidR="000B0432" w:rsidRPr="009F55B9">
        <w:rPr>
          <w:rFonts w:ascii="Times New Roman" w:hAnsi="Times New Roman"/>
          <w:b/>
          <w:sz w:val="28"/>
        </w:rPr>
        <w:t xml:space="preserve"> </w:t>
      </w:r>
      <w:proofErr w:type="spellStart"/>
      <w:r w:rsidR="000B0432" w:rsidRPr="009F55B9">
        <w:rPr>
          <w:rFonts w:ascii="Times New Roman" w:hAnsi="Times New Roman"/>
          <w:b/>
          <w:sz w:val="28"/>
        </w:rPr>
        <w:t>pts</w:t>
      </w:r>
      <w:proofErr w:type="spellEnd"/>
      <w:r w:rsidR="000B0432" w:rsidRPr="009F55B9">
        <w:rPr>
          <w:rFonts w:ascii="Times New Roman" w:hAnsi="Times New Roman"/>
          <w:b/>
          <w:sz w:val="28"/>
        </w:rPr>
        <w:t>)</w:t>
      </w:r>
    </w:p>
    <w:p w14:paraId="2E3F6B72" w14:textId="77777777" w:rsidR="000B0432" w:rsidRDefault="000B0432" w:rsidP="000B0432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following should only be attempted after all of the other requirements have been completed.  </w:t>
      </w:r>
    </w:p>
    <w:p w14:paraId="5AB3A262" w14:textId="77777777" w:rsidR="000B0432" w:rsidRDefault="000B0432" w:rsidP="000B0432">
      <w:pPr>
        <w:pStyle w:val="ListParagraph"/>
        <w:rPr>
          <w:rFonts w:ascii="Times New Roman" w:hAnsi="Times New Roman"/>
        </w:rPr>
      </w:pPr>
    </w:p>
    <w:p w14:paraId="131A7BA5" w14:textId="61817908" w:rsidR="000B0432" w:rsidRDefault="000B0432" w:rsidP="000B0432">
      <w:pPr>
        <w:pStyle w:val="ListParagraph"/>
        <w:ind w:left="360"/>
        <w:rPr>
          <w:rFonts w:ascii="Times New Roman" w:hAnsi="Times New Roman"/>
        </w:rPr>
      </w:pPr>
      <w:proofErr w:type="gramStart"/>
      <w:r w:rsidRPr="000B0432">
        <w:rPr>
          <w:rFonts w:ascii="Courier New" w:hAnsi="Courier New"/>
        </w:rPr>
        <w:t>public</w:t>
      </w:r>
      <w:proofErr w:type="gramEnd"/>
      <w:r w:rsidRPr="000B0432">
        <w:rPr>
          <w:rFonts w:ascii="Courier New" w:hAnsi="Courier New"/>
        </w:rPr>
        <w:t xml:space="preserve"> </w:t>
      </w:r>
      <w:proofErr w:type="spellStart"/>
      <w:r w:rsidRPr="000B0432">
        <w:rPr>
          <w:rFonts w:ascii="Courier New" w:hAnsi="Courier New"/>
        </w:rPr>
        <w:t>SimpleDate</w:t>
      </w:r>
      <w:proofErr w:type="spellEnd"/>
      <w:r w:rsidRPr="000B0432">
        <w:rPr>
          <w:rFonts w:ascii="Courier New" w:hAnsi="Courier New"/>
        </w:rPr>
        <w:t xml:space="preserve"> </w:t>
      </w:r>
      <w:proofErr w:type="spellStart"/>
      <w:r w:rsidRPr="000B0432">
        <w:rPr>
          <w:rFonts w:ascii="Courier New" w:hAnsi="Courier New"/>
        </w:rPr>
        <w:t>daysFromNow</w:t>
      </w:r>
      <w:proofErr w:type="spellEnd"/>
      <w:r w:rsidRPr="000B0432">
        <w:rPr>
          <w:rFonts w:ascii="Courier New" w:hAnsi="Courier New"/>
        </w:rPr>
        <w:t>(</w:t>
      </w:r>
      <w:proofErr w:type="spellStart"/>
      <w:r w:rsidRPr="000B0432">
        <w:rPr>
          <w:rFonts w:ascii="Courier New" w:hAnsi="Courier New"/>
        </w:rPr>
        <w:t>int</w:t>
      </w:r>
      <w:proofErr w:type="spellEnd"/>
      <w:r w:rsidRPr="000B0432">
        <w:rPr>
          <w:rFonts w:ascii="Courier New" w:hAnsi="Courier New"/>
        </w:rPr>
        <w:t xml:space="preserve"> n) throws </w:t>
      </w:r>
      <w:proofErr w:type="spellStart"/>
      <w:r w:rsidRPr="000B0432">
        <w:rPr>
          <w:rFonts w:ascii="Courier New" w:hAnsi="Courier New"/>
        </w:rPr>
        <w:t>IllegalArgumentException</w:t>
      </w:r>
      <w:proofErr w:type="spellEnd"/>
      <w:r>
        <w:rPr>
          <w:rFonts w:ascii="Times New Roman" w:hAnsi="Times New Roman"/>
        </w:rPr>
        <w:t xml:space="preserve"> is a method that returns a new </w:t>
      </w:r>
      <w:proofErr w:type="spellStart"/>
      <w:r>
        <w:rPr>
          <w:rFonts w:ascii="Times New Roman" w:hAnsi="Times New Roman"/>
        </w:rPr>
        <w:t>SimpleDate</w:t>
      </w:r>
      <w:proofErr w:type="spellEnd"/>
      <w:r>
        <w:rPr>
          <w:rFonts w:ascii="Times New Roman" w:hAnsi="Times New Roman"/>
        </w:rPr>
        <w:t xml:space="preserve"> object representing the date “n”</w:t>
      </w:r>
      <w:r w:rsidRPr="000B0432">
        <w:rPr>
          <w:rFonts w:ascii="Times New Roman" w:hAnsi="Times New Roman"/>
        </w:rPr>
        <w:t xml:space="preserve"> days from now.</w:t>
      </w:r>
      <w:r>
        <w:rPr>
          <w:rFonts w:ascii="Times New Roman" w:hAnsi="Times New Roman"/>
        </w:rPr>
        <w:t xml:space="preserve"> If  “</w:t>
      </w:r>
      <w:r w:rsidRPr="000B0432">
        <w:rPr>
          <w:rFonts w:ascii="Times New Roman" w:hAnsi="Times New Roman"/>
        </w:rPr>
        <w:t>n</w:t>
      </w:r>
      <w:r>
        <w:rPr>
          <w:rFonts w:ascii="Times New Roman" w:hAnsi="Times New Roman"/>
        </w:rPr>
        <w:t xml:space="preserve">” is </w:t>
      </w:r>
      <w:r w:rsidRPr="000B0432">
        <w:rPr>
          <w:rFonts w:ascii="Times New Roman" w:hAnsi="Times New Roman"/>
        </w:rPr>
        <w:t>negative</w:t>
      </w:r>
      <w:r>
        <w:rPr>
          <w:rFonts w:ascii="Times New Roman" w:hAnsi="Times New Roman"/>
        </w:rPr>
        <w:t>, then return the date “n” days in the past. Throw a</w:t>
      </w:r>
      <w:r w:rsidR="003079E9">
        <w:rPr>
          <w:rFonts w:ascii="Times New Roman" w:hAnsi="Times New Roman"/>
        </w:rPr>
        <w:t>n</w:t>
      </w:r>
      <w:r w:rsidRPr="000B0432">
        <w:rPr>
          <w:rFonts w:ascii="Times New Roman" w:hAnsi="Times New Roman"/>
        </w:rPr>
        <w:t xml:space="preserve"> </w:t>
      </w:r>
      <w:proofErr w:type="spellStart"/>
      <w:r w:rsidRPr="000B0432">
        <w:rPr>
          <w:rFonts w:ascii="Times New Roman" w:hAnsi="Times New Roman"/>
        </w:rPr>
        <w:t>IllegalArgumentException</w:t>
      </w:r>
      <w:proofErr w:type="spellEnd"/>
      <w:r w:rsidRPr="000B0432">
        <w:rPr>
          <w:rFonts w:ascii="Times New Roman" w:hAnsi="Times New Roman"/>
        </w:rPr>
        <w:t xml:space="preserve"> </w:t>
      </w:r>
      <w:r w:rsidR="00843BA0">
        <w:rPr>
          <w:rFonts w:ascii="Times New Roman" w:hAnsi="Times New Roman"/>
        </w:rPr>
        <w:t xml:space="preserve">for any error that occurs, for example, </w:t>
      </w:r>
      <w:r w:rsidRPr="000B0432">
        <w:rPr>
          <w:rFonts w:ascii="Times New Roman" w:hAnsi="Times New Roman"/>
        </w:rPr>
        <w:t>if the resulting date is before the minimum allowable date.</w:t>
      </w:r>
      <w:r w:rsidR="005871E8">
        <w:rPr>
          <w:rFonts w:ascii="Times New Roman" w:hAnsi="Times New Roman"/>
        </w:rPr>
        <w:t xml:space="preserve">  In the above steps, you created </w:t>
      </w:r>
      <w:proofErr w:type="gramStart"/>
      <w:r w:rsidR="00843BA0">
        <w:rPr>
          <w:rFonts w:ascii="Times New Roman" w:hAnsi="Times New Roman"/>
        </w:rPr>
        <w:t xml:space="preserve">an </w:t>
      </w:r>
      <w:r w:rsidR="009177E8">
        <w:rPr>
          <w:rFonts w:ascii="Times New Roman" w:hAnsi="Times New Roman"/>
        </w:rPr>
        <w:t>‘inc</w:t>
      </w:r>
      <w:r w:rsidR="003079E9">
        <w:rPr>
          <w:rFonts w:ascii="Times New Roman" w:hAnsi="Times New Roman"/>
        </w:rPr>
        <w:t>rement</w:t>
      </w:r>
      <w:r w:rsidR="009177E8">
        <w:rPr>
          <w:rFonts w:ascii="Times New Roman" w:hAnsi="Times New Roman"/>
        </w:rPr>
        <w:t>’</w:t>
      </w:r>
      <w:proofErr w:type="gramEnd"/>
      <w:r w:rsidR="009177E8">
        <w:rPr>
          <w:rFonts w:ascii="Times New Roman" w:hAnsi="Times New Roman"/>
        </w:rPr>
        <w:t xml:space="preserve"> method</w:t>
      </w:r>
      <w:r w:rsidR="003079E9">
        <w:rPr>
          <w:rFonts w:ascii="Times New Roman" w:hAnsi="Times New Roman"/>
        </w:rPr>
        <w:t xml:space="preserve">, that method </w:t>
      </w:r>
      <w:r w:rsidR="005871E8">
        <w:rPr>
          <w:rFonts w:ascii="Times New Roman" w:hAnsi="Times New Roman"/>
        </w:rPr>
        <w:t>maybe useful.</w:t>
      </w:r>
      <w:r w:rsidR="003079E9">
        <w:rPr>
          <w:rFonts w:ascii="Times New Roman" w:hAnsi="Times New Roman"/>
        </w:rPr>
        <w:t xml:space="preserve"> </w:t>
      </w:r>
      <w:proofErr w:type="gramStart"/>
      <w:r w:rsidR="003079E9">
        <w:rPr>
          <w:rFonts w:ascii="Times New Roman" w:hAnsi="Times New Roman"/>
        </w:rPr>
        <w:t>(Perhaps a decrement method maybe useful).</w:t>
      </w:r>
      <w:proofErr w:type="gramEnd"/>
    </w:p>
    <w:p w14:paraId="304EC6DC" w14:textId="7A061E36" w:rsidR="000B0432" w:rsidRDefault="000B0432" w:rsidP="000B0432">
      <w:pPr>
        <w:pStyle w:val="ListParagraph"/>
        <w:ind w:left="36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</w:t>
      </w:r>
    </w:p>
    <w:p w14:paraId="0D76504E" w14:textId="0A5B6C22" w:rsidR="00CB66F0" w:rsidRPr="009F55B9" w:rsidRDefault="004F2D0E" w:rsidP="00423E9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Step 6</w:t>
      </w:r>
      <w:r w:rsidR="0014233F">
        <w:rPr>
          <w:rFonts w:ascii="Times New Roman" w:hAnsi="Times New Roman"/>
          <w:b/>
          <w:sz w:val="28"/>
        </w:rPr>
        <w:t xml:space="preserve">: </w:t>
      </w:r>
      <w:r w:rsidR="008C288E">
        <w:rPr>
          <w:rFonts w:ascii="Times New Roman" w:hAnsi="Times New Roman"/>
          <w:b/>
          <w:sz w:val="28"/>
        </w:rPr>
        <w:t>Challenge Requirement</w:t>
      </w:r>
      <w:r w:rsidR="0054297F">
        <w:rPr>
          <w:rFonts w:ascii="Times New Roman" w:hAnsi="Times New Roman"/>
          <w:b/>
          <w:sz w:val="28"/>
        </w:rPr>
        <w:t xml:space="preserve"> </w:t>
      </w:r>
      <w:r w:rsidR="000B0432">
        <w:rPr>
          <w:rFonts w:ascii="Times New Roman" w:hAnsi="Times New Roman"/>
          <w:b/>
          <w:sz w:val="28"/>
        </w:rPr>
        <w:t>(8</w:t>
      </w:r>
      <w:r w:rsidR="009F55B9" w:rsidRPr="009F55B9">
        <w:rPr>
          <w:rFonts w:ascii="Times New Roman" w:hAnsi="Times New Roman"/>
          <w:b/>
          <w:sz w:val="28"/>
        </w:rPr>
        <w:t xml:space="preserve"> </w:t>
      </w:r>
      <w:proofErr w:type="spellStart"/>
      <w:r w:rsidR="009F55B9" w:rsidRPr="009F55B9">
        <w:rPr>
          <w:rFonts w:ascii="Times New Roman" w:hAnsi="Times New Roman"/>
          <w:b/>
          <w:sz w:val="28"/>
        </w:rPr>
        <w:t>pts</w:t>
      </w:r>
      <w:proofErr w:type="spellEnd"/>
      <w:r w:rsidR="009F55B9" w:rsidRPr="009F55B9">
        <w:rPr>
          <w:rFonts w:ascii="Times New Roman" w:hAnsi="Times New Roman"/>
          <w:b/>
          <w:sz w:val="28"/>
        </w:rPr>
        <w:t>)</w:t>
      </w:r>
    </w:p>
    <w:p w14:paraId="0EF37324" w14:textId="77777777" w:rsidR="000211F8" w:rsidRDefault="00CB66F0" w:rsidP="008C288E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following should only be </w:t>
      </w:r>
      <w:r w:rsidR="003F0F1F">
        <w:rPr>
          <w:rFonts w:ascii="Times New Roman" w:hAnsi="Times New Roman"/>
        </w:rPr>
        <w:t>attempted after all of the other</w:t>
      </w:r>
      <w:r>
        <w:rPr>
          <w:rFonts w:ascii="Times New Roman" w:hAnsi="Times New Roman"/>
        </w:rPr>
        <w:t xml:space="preserve"> requirements have been completed.</w:t>
      </w:r>
      <w:r w:rsidR="00190ADB">
        <w:rPr>
          <w:rFonts w:ascii="Times New Roman" w:hAnsi="Times New Roman"/>
        </w:rPr>
        <w:t xml:space="preserve">  </w:t>
      </w:r>
    </w:p>
    <w:p w14:paraId="5963C9BF" w14:textId="538E09AC" w:rsidR="000B0432" w:rsidRPr="0054297F" w:rsidRDefault="003B516C" w:rsidP="009177E8">
      <w:pPr>
        <w:ind w:left="360"/>
        <w:rPr>
          <w:rFonts w:ascii="Courier New" w:hAnsi="Courier New"/>
        </w:rPr>
      </w:pPr>
      <w:r>
        <w:rPr>
          <w:rFonts w:ascii="Courier New" w:hAnsi="Courier New"/>
        </w:rPr>
        <w:t xml:space="preserve">Public 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daysSince</w:t>
      </w:r>
      <w:proofErr w:type="spellEnd"/>
      <w:r>
        <w:rPr>
          <w:rFonts w:ascii="Courier New" w:hAnsi="Courier New"/>
        </w:rPr>
        <w:t xml:space="preserve"> (Simple Date other) </w:t>
      </w:r>
      <w:r w:rsidR="0054297F" w:rsidRPr="003B516C">
        <w:rPr>
          <w:rFonts w:ascii="Times New Roman" w:hAnsi="Times New Roman"/>
        </w:rPr>
        <w:t xml:space="preserve">Create a method named </w:t>
      </w:r>
      <w:r>
        <w:rPr>
          <w:rFonts w:ascii="Times New Roman" w:hAnsi="Times New Roman"/>
        </w:rPr>
        <w:t>that r</w:t>
      </w:r>
      <w:r w:rsidRPr="0054297F">
        <w:rPr>
          <w:rFonts w:ascii="Times New Roman" w:hAnsi="Times New Roman"/>
        </w:rPr>
        <w:t xml:space="preserve">eturns the number of days that have elapsed </w:t>
      </w:r>
      <w:r>
        <w:rPr>
          <w:rFonts w:ascii="Times New Roman" w:hAnsi="Times New Roman"/>
        </w:rPr>
        <w:t xml:space="preserve">from “this” </w:t>
      </w:r>
      <w:proofErr w:type="spellStart"/>
      <w:r>
        <w:rPr>
          <w:rFonts w:ascii="Times New Roman" w:hAnsi="Times New Roman"/>
        </w:rPr>
        <w:t>simpleDate</w:t>
      </w:r>
      <w:proofErr w:type="spellEnd"/>
      <w:r>
        <w:rPr>
          <w:rFonts w:ascii="Times New Roman" w:hAnsi="Times New Roman"/>
        </w:rPr>
        <w:t xml:space="preserve"> to “other” </w:t>
      </w:r>
      <w:proofErr w:type="spellStart"/>
      <w:r>
        <w:rPr>
          <w:rFonts w:ascii="Times New Roman" w:hAnsi="Times New Roman"/>
        </w:rPr>
        <w:t>simpleDate</w:t>
      </w:r>
      <w:proofErr w:type="spellEnd"/>
      <w:r>
        <w:rPr>
          <w:rFonts w:ascii="Times New Roman" w:hAnsi="Times New Roman"/>
        </w:rPr>
        <w:t>.</w:t>
      </w:r>
      <w:r w:rsidRPr="003B516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</w:t>
      </w:r>
      <w:r w:rsidRPr="0054297F">
        <w:rPr>
          <w:rFonts w:ascii="Times New Roman" w:hAnsi="Times New Roman"/>
        </w:rPr>
        <w:t>f</w:t>
      </w:r>
      <w:r>
        <w:rPr>
          <w:rFonts w:ascii="Times New Roman" w:hAnsi="Times New Roman"/>
        </w:rPr>
        <w:t xml:space="preserve">  “other”</w:t>
      </w:r>
      <w:r w:rsidRPr="0054297F">
        <w:rPr>
          <w:rFonts w:ascii="Times New Roman" w:hAnsi="Times New Roman"/>
        </w:rPr>
        <w:t xml:space="preserve"> follows </w:t>
      </w:r>
      <w:r>
        <w:rPr>
          <w:rFonts w:ascii="Times New Roman" w:hAnsi="Times New Roman"/>
        </w:rPr>
        <w:t>“</w:t>
      </w:r>
      <w:r w:rsidRPr="0054297F">
        <w:rPr>
          <w:rFonts w:ascii="Times New Roman" w:hAnsi="Times New Roman"/>
        </w:rPr>
        <w:t>this</w:t>
      </w:r>
      <w:r>
        <w:rPr>
          <w:rFonts w:ascii="Times New Roman" w:hAnsi="Times New Roman"/>
        </w:rPr>
        <w:t>”</w:t>
      </w:r>
      <w:r w:rsidRPr="0054297F">
        <w:rPr>
          <w:rFonts w:ascii="Times New Roman" w:hAnsi="Times New Roman"/>
        </w:rPr>
        <w:t xml:space="preserve"> date, then the value returned is negative.</w:t>
      </w:r>
      <w:r w:rsidR="0054297F" w:rsidRPr="0054297F">
        <w:rPr>
          <w:rFonts w:ascii="Courier New" w:hAnsi="Courier New"/>
        </w:rPr>
        <w:t xml:space="preserve"> </w:t>
      </w:r>
      <w:r w:rsidR="00843BA0">
        <w:rPr>
          <w:rFonts w:ascii="Times New Roman" w:hAnsi="Times New Roman"/>
        </w:rPr>
        <w:t>Throw an</w:t>
      </w:r>
      <w:r w:rsidR="00843BA0" w:rsidRPr="000B0432">
        <w:rPr>
          <w:rFonts w:ascii="Times New Roman" w:hAnsi="Times New Roman"/>
        </w:rPr>
        <w:t xml:space="preserve"> </w:t>
      </w:r>
      <w:proofErr w:type="spellStart"/>
      <w:r w:rsidR="00843BA0" w:rsidRPr="000B0432">
        <w:rPr>
          <w:rFonts w:ascii="Times New Roman" w:hAnsi="Times New Roman"/>
        </w:rPr>
        <w:t>IllegalArgumentException</w:t>
      </w:r>
      <w:proofErr w:type="spellEnd"/>
      <w:r w:rsidR="00843BA0">
        <w:rPr>
          <w:rFonts w:ascii="Times New Roman" w:hAnsi="Times New Roman"/>
        </w:rPr>
        <w:t xml:space="preserve"> for any input error.</w:t>
      </w:r>
    </w:p>
    <w:p w14:paraId="2D63FAFB" w14:textId="2A4E078D" w:rsidR="0086044D" w:rsidRPr="0054297F" w:rsidRDefault="0086044D" w:rsidP="003B516C">
      <w:pPr>
        <w:rPr>
          <w:rFonts w:ascii="Times New Roman" w:hAnsi="Times New Roman"/>
        </w:rPr>
      </w:pPr>
    </w:p>
    <w:p w14:paraId="0425AF5E" w14:textId="194A238A" w:rsidR="00E41976" w:rsidRDefault="00E41976" w:rsidP="0014233F">
      <w:pPr>
        <w:outlineLvl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--------------------------- YOUR</w:t>
      </w:r>
      <w:r w:rsidR="00550B10">
        <w:rPr>
          <w:rFonts w:ascii="Monaco" w:hAnsi="Monaco" w:cs="Monaco"/>
          <w:color w:val="000000"/>
        </w:rPr>
        <w:t>’RE</w:t>
      </w:r>
      <w:r>
        <w:rPr>
          <w:rFonts w:ascii="Monaco" w:hAnsi="Monaco" w:cs="Monaco"/>
          <w:color w:val="000000"/>
        </w:rPr>
        <w:t xml:space="preserve"> DONE</w:t>
      </w:r>
      <w:r w:rsidR="00F94EAC">
        <w:rPr>
          <w:rFonts w:ascii="Monaco" w:hAnsi="Monaco" w:cs="Monaco"/>
          <w:color w:val="000000"/>
        </w:rPr>
        <w:t xml:space="preserve"> </w:t>
      </w:r>
      <w:r w:rsidR="00F94EAC" w:rsidRPr="00F94EAC">
        <w:rPr>
          <w:rFonts w:ascii="Monaco" w:hAnsi="Monaco" w:cs="Monaco"/>
          <w:color w:val="000000"/>
        </w:rPr>
        <w:sym w:font="Wingdings" w:char="F04A"/>
      </w:r>
      <w:r>
        <w:rPr>
          <w:rFonts w:ascii="Monaco" w:hAnsi="Monaco" w:cs="Monaco"/>
          <w:color w:val="000000"/>
        </w:rPr>
        <w:t xml:space="preserve"> -------------------------------</w:t>
      </w:r>
    </w:p>
    <w:p w14:paraId="34C551FC" w14:textId="77777777" w:rsidR="00E41976" w:rsidRDefault="00E41976" w:rsidP="0014233F">
      <w:pPr>
        <w:outlineLvl w:val="0"/>
        <w:rPr>
          <w:rFonts w:ascii="Times New Roman" w:hAnsi="Times New Roman"/>
        </w:rPr>
      </w:pPr>
    </w:p>
    <w:p w14:paraId="435716AF" w14:textId="7B4939C1" w:rsidR="002A2919" w:rsidRPr="007B14C4" w:rsidRDefault="007F5C13" w:rsidP="007B14C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  <w:r w:rsidRPr="007B14C4">
        <w:rPr>
          <w:rFonts w:ascii="Times New Roman" w:hAnsi="Times New Roman"/>
          <w:b/>
          <w:sz w:val="28"/>
        </w:rPr>
        <w:t>Some additional grading c</w:t>
      </w:r>
      <w:r w:rsidR="002A2919" w:rsidRPr="007B14C4">
        <w:rPr>
          <w:rFonts w:ascii="Times New Roman" w:hAnsi="Times New Roman"/>
          <w:b/>
          <w:sz w:val="28"/>
        </w:rPr>
        <w:t>riteria</w:t>
      </w:r>
    </w:p>
    <w:p w14:paraId="7F0E013A" w14:textId="6CEF9C1E" w:rsidR="00CB66F0" w:rsidRPr="007B14C4" w:rsidRDefault="00F94EAC" w:rsidP="007B14C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There is a 7</w:t>
      </w:r>
      <w:r w:rsidR="00CB66F0" w:rsidRPr="007B14C4">
        <w:rPr>
          <w:rFonts w:ascii="Times New Roman" w:hAnsi="Times New Roman"/>
        </w:rPr>
        <w:t>0% penalty on programming projects if your solution does not compile.</w:t>
      </w:r>
    </w:p>
    <w:p w14:paraId="1AE94878" w14:textId="5E8A782B" w:rsidR="00CB66F0" w:rsidRPr="007B14C4" w:rsidRDefault="002A2919" w:rsidP="007B14C4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7B14C4">
        <w:rPr>
          <w:rFonts w:ascii="Times New Roman" w:hAnsi="Times New Roman"/>
        </w:rPr>
        <w:t>Stapled cover page with your name and signed ple</w:t>
      </w:r>
      <w:r w:rsidR="00CB66F0" w:rsidRPr="007B14C4">
        <w:rPr>
          <w:rFonts w:ascii="Times New Roman" w:hAnsi="Times New Roman"/>
        </w:rPr>
        <w:t>dge. (-5</w:t>
      </w:r>
      <w:r w:rsidR="00395DBE" w:rsidRPr="007B14C4">
        <w:rPr>
          <w:rFonts w:ascii="Times New Roman" w:hAnsi="Times New Roman"/>
        </w:rPr>
        <w:t xml:space="preserve"> </w:t>
      </w:r>
      <w:proofErr w:type="spellStart"/>
      <w:r w:rsidR="00395DBE" w:rsidRPr="007B14C4">
        <w:rPr>
          <w:rFonts w:ascii="Times New Roman" w:hAnsi="Times New Roman"/>
        </w:rPr>
        <w:t>pts</w:t>
      </w:r>
      <w:proofErr w:type="spellEnd"/>
      <w:r w:rsidR="00CB66F0" w:rsidRPr="007B14C4">
        <w:rPr>
          <w:rFonts w:ascii="Times New Roman" w:hAnsi="Times New Roman"/>
        </w:rPr>
        <w:t xml:space="preserve"> if missing</w:t>
      </w:r>
      <w:r w:rsidRPr="007B14C4">
        <w:rPr>
          <w:rFonts w:ascii="Times New Roman" w:hAnsi="Times New Roman"/>
        </w:rPr>
        <w:t>)</w:t>
      </w:r>
    </w:p>
    <w:p w14:paraId="1884BA7F" w14:textId="77777777" w:rsidR="007F5C13" w:rsidRDefault="007F5C13" w:rsidP="00CB66F0">
      <w:pPr>
        <w:widowControl w:val="0"/>
        <w:autoSpaceDE w:val="0"/>
        <w:autoSpaceDN w:val="0"/>
        <w:adjustRightInd w:val="0"/>
        <w:rPr>
          <w:rFonts w:ascii="Times New Roman" w:hAnsi="Times New Roman" w:cs="Georgia"/>
          <w:b/>
          <w:bCs/>
          <w:sz w:val="28"/>
        </w:rPr>
      </w:pPr>
    </w:p>
    <w:p w14:paraId="028DD87F" w14:textId="77777777" w:rsidR="00CB66F0" w:rsidRPr="007B14C4" w:rsidRDefault="00CB66F0" w:rsidP="007B14C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  <w:r w:rsidRPr="007B14C4">
        <w:rPr>
          <w:rFonts w:ascii="Times New Roman" w:hAnsi="Times New Roman"/>
          <w:b/>
          <w:sz w:val="28"/>
        </w:rPr>
        <w:t>Late Policy</w:t>
      </w:r>
    </w:p>
    <w:p w14:paraId="0EA28FEF" w14:textId="1EC9F345" w:rsidR="00CB66F0" w:rsidRPr="007B14C4" w:rsidRDefault="00CB66F0" w:rsidP="007B14C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7B14C4">
        <w:rPr>
          <w:rFonts w:ascii="Times New Roman" w:hAnsi="Times New Roman"/>
        </w:rPr>
        <w:t xml:space="preserve">Projects are </w:t>
      </w:r>
      <w:r w:rsidR="000B3DA3" w:rsidRPr="007B14C4">
        <w:rPr>
          <w:rFonts w:ascii="Times New Roman" w:hAnsi="Times New Roman"/>
        </w:rPr>
        <w:t>due</w:t>
      </w:r>
      <w:r w:rsidRPr="007B14C4">
        <w:rPr>
          <w:rFonts w:ascii="Times New Roman" w:hAnsi="Times New Roman"/>
        </w:rPr>
        <w:t xml:space="preserve"> at the START of the class period</w:t>
      </w:r>
      <w:r w:rsidR="00665DB5">
        <w:rPr>
          <w:rFonts w:ascii="Times New Roman" w:hAnsi="Times New Roman"/>
        </w:rPr>
        <w:t xml:space="preserve">, important, </w:t>
      </w:r>
      <w:r w:rsidR="004A7C88" w:rsidRPr="007B14C4">
        <w:rPr>
          <w:rFonts w:ascii="Times New Roman" w:hAnsi="Times New Roman"/>
        </w:rPr>
        <w:t>t</w:t>
      </w:r>
      <w:r w:rsidR="000B3DA3" w:rsidRPr="007B14C4">
        <w:rPr>
          <w:rFonts w:ascii="Times New Roman" w:hAnsi="Times New Roman"/>
        </w:rPr>
        <w:t xml:space="preserve">he first 24 </w:t>
      </w:r>
      <w:r w:rsidR="00665DB5">
        <w:rPr>
          <w:rFonts w:ascii="Times New Roman" w:hAnsi="Times New Roman"/>
        </w:rPr>
        <w:t xml:space="preserve">hours late is </w:t>
      </w:r>
      <w:r w:rsidR="006166DF">
        <w:rPr>
          <w:rFonts w:ascii="Times New Roman" w:hAnsi="Times New Roman"/>
        </w:rPr>
        <w:t>-15</w:t>
      </w:r>
      <w:r w:rsidR="00665DB5">
        <w:rPr>
          <w:rFonts w:ascii="Times New Roman" w:hAnsi="Times New Roman"/>
        </w:rPr>
        <w:t xml:space="preserve"> </w:t>
      </w:r>
      <w:proofErr w:type="spellStart"/>
      <w:r w:rsidR="00665DB5">
        <w:rPr>
          <w:rFonts w:ascii="Times New Roman" w:hAnsi="Times New Roman"/>
        </w:rPr>
        <w:t>pts</w:t>
      </w:r>
      <w:proofErr w:type="spellEnd"/>
      <w:r w:rsidR="004A7C88" w:rsidRPr="007B14C4">
        <w:rPr>
          <w:rFonts w:ascii="Times New Roman" w:hAnsi="Times New Roman"/>
        </w:rPr>
        <w:tab/>
      </w:r>
      <w:r w:rsidR="004A7C88" w:rsidRPr="007B14C4">
        <w:rPr>
          <w:rFonts w:ascii="Times New Roman" w:hAnsi="Times New Roman"/>
        </w:rPr>
        <w:tab/>
      </w:r>
    </w:p>
    <w:p w14:paraId="0D7889D0" w14:textId="77777777" w:rsidR="00CB66F0" w:rsidRPr="007B14C4" w:rsidRDefault="00CB66F0" w:rsidP="007B14C4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7B14C4">
        <w:rPr>
          <w:rFonts w:ascii="Times New Roman" w:hAnsi="Times New Roman"/>
        </w:rPr>
        <w:t xml:space="preserve">Each subsequent weekday is an additional -10 </w:t>
      </w:r>
      <w:proofErr w:type="spellStart"/>
      <w:r w:rsidRPr="007B14C4">
        <w:rPr>
          <w:rFonts w:ascii="Times New Roman" w:hAnsi="Times New Roman"/>
        </w:rPr>
        <w:t>pts</w:t>
      </w:r>
      <w:proofErr w:type="spellEnd"/>
    </w:p>
    <w:p w14:paraId="42E13C53" w14:textId="77777777" w:rsidR="00CB66F0" w:rsidRDefault="00CB66F0" w:rsidP="00DB0434">
      <w:pPr>
        <w:widowControl w:val="0"/>
        <w:autoSpaceDE w:val="0"/>
        <w:autoSpaceDN w:val="0"/>
        <w:adjustRightInd w:val="0"/>
        <w:rPr>
          <w:rFonts w:ascii="Times New Roman" w:hAnsi="Times New Roman" w:cs="Georgia"/>
          <w:b/>
          <w:bCs/>
          <w:sz w:val="28"/>
        </w:rPr>
      </w:pPr>
    </w:p>
    <w:p w14:paraId="55D41A30" w14:textId="77777777" w:rsidR="002A2919" w:rsidRPr="00395DBE" w:rsidRDefault="002A2919" w:rsidP="00423E99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Georgia"/>
          <w:b/>
          <w:bCs/>
          <w:sz w:val="28"/>
        </w:rPr>
      </w:pPr>
      <w:r w:rsidRPr="00395DBE">
        <w:rPr>
          <w:rFonts w:ascii="Times New Roman" w:hAnsi="Times New Roman" w:cs="Georgia"/>
          <w:b/>
          <w:bCs/>
          <w:sz w:val="28"/>
        </w:rPr>
        <w:t>Turn In</w:t>
      </w:r>
    </w:p>
    <w:p w14:paraId="44FD7BB4" w14:textId="552B7597" w:rsidR="00CB66F0" w:rsidRPr="007B14C4" w:rsidRDefault="00CB66F0" w:rsidP="007B14C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7B14C4">
        <w:rPr>
          <w:rFonts w:ascii="Times New Roman" w:hAnsi="Times New Roman"/>
        </w:rPr>
        <w:t>A professional document is stapled</w:t>
      </w:r>
      <w:r w:rsidR="000B3DA3" w:rsidRPr="007B14C4">
        <w:rPr>
          <w:rFonts w:ascii="Times New Roman" w:hAnsi="Times New Roman"/>
        </w:rPr>
        <w:t xml:space="preserve"> with an attractive cover page</w:t>
      </w:r>
      <w:r w:rsidRPr="007B14C4">
        <w:rPr>
          <w:rFonts w:ascii="Times New Roman" w:hAnsi="Times New Roman"/>
        </w:rPr>
        <w:t>.</w:t>
      </w:r>
      <w:r w:rsidR="000B3DA3" w:rsidRPr="007B14C4">
        <w:rPr>
          <w:rFonts w:ascii="Times New Roman" w:hAnsi="Times New Roman"/>
        </w:rPr>
        <w:t xml:space="preserve">  </w:t>
      </w:r>
    </w:p>
    <w:p w14:paraId="59DD7BFD" w14:textId="1A3B6818" w:rsidR="00260823" w:rsidRDefault="002A2919" w:rsidP="007B14C4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7B14C4">
        <w:rPr>
          <w:rFonts w:ascii="Times New Roman" w:hAnsi="Times New Roman"/>
          <w:u w:val="single"/>
        </w:rPr>
        <w:t>Cover page</w:t>
      </w:r>
      <w:r w:rsidRPr="007B14C4">
        <w:rPr>
          <w:rFonts w:ascii="Times New Roman" w:hAnsi="Times New Roman"/>
        </w:rPr>
        <w:t xml:space="preserve"> - Your project must have a cover page that </w:t>
      </w:r>
      <w:r w:rsidR="00CB66F0" w:rsidRPr="007B14C4">
        <w:rPr>
          <w:rFonts w:ascii="Times New Roman" w:hAnsi="Times New Roman"/>
        </w:rPr>
        <w:t>includes your</w:t>
      </w:r>
      <w:r w:rsidR="00323164" w:rsidRPr="007B14C4">
        <w:rPr>
          <w:rFonts w:ascii="Times New Roman" w:hAnsi="Times New Roman"/>
        </w:rPr>
        <w:t xml:space="preserve"> name, a title, an interesting</w:t>
      </w:r>
      <w:r w:rsidR="0051096F" w:rsidRPr="007B14C4">
        <w:rPr>
          <w:rFonts w:ascii="Times New Roman" w:hAnsi="Times New Roman"/>
        </w:rPr>
        <w:t xml:space="preserve"> graphic or photograph related </w:t>
      </w:r>
      <w:r w:rsidR="00323164" w:rsidRPr="007B14C4">
        <w:rPr>
          <w:rFonts w:ascii="Times New Roman" w:hAnsi="Times New Roman"/>
        </w:rPr>
        <w:t xml:space="preserve">to the project topic </w:t>
      </w:r>
      <w:r w:rsidR="00CB66F0" w:rsidRPr="007B14C4">
        <w:rPr>
          <w:rFonts w:ascii="Times New Roman" w:hAnsi="Times New Roman"/>
        </w:rPr>
        <w:t>and the following signed pledge:</w:t>
      </w:r>
      <w:r w:rsidRPr="007B14C4">
        <w:rPr>
          <w:rFonts w:ascii="Times New Roman" w:hAnsi="Times New Roman"/>
        </w:rPr>
        <w:t xml:space="preserve"> "I pledge that this work is entirely mine, and mine alone (except for any code provided by my instructor). " You are responsible for understanding and adhering to the </w:t>
      </w:r>
      <w:hyperlink r:id="rId9" w:history="1">
        <w:r w:rsidRPr="007B14C4">
          <w:rPr>
            <w:rFonts w:ascii="Times New Roman" w:hAnsi="Times New Roman"/>
          </w:rPr>
          <w:t>School of CIS Guidelines for Academic Honesty</w:t>
        </w:r>
      </w:hyperlink>
      <w:r w:rsidRPr="007B14C4">
        <w:rPr>
          <w:rFonts w:ascii="Times New Roman" w:hAnsi="Times New Roman"/>
        </w:rPr>
        <w:t>.</w:t>
      </w:r>
    </w:p>
    <w:p w14:paraId="3F87B5CF" w14:textId="77777777" w:rsidR="002F1347" w:rsidRDefault="002F1347" w:rsidP="002F1347">
      <w:pPr>
        <w:rPr>
          <w:rFonts w:ascii="Times New Roman" w:hAnsi="Times New Roman"/>
        </w:rPr>
      </w:pPr>
    </w:p>
    <w:p w14:paraId="43F0B68E" w14:textId="0498383C" w:rsidR="002F1347" w:rsidRDefault="002F1347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EB216AF" w14:textId="77777777" w:rsidR="002F1347" w:rsidRPr="002F1347" w:rsidRDefault="002F1347" w:rsidP="002F1347">
      <w:pPr>
        <w:rPr>
          <w:rFonts w:ascii="Times New Roman" w:hAnsi="Times New Roman"/>
        </w:rPr>
      </w:pPr>
    </w:p>
    <w:p w14:paraId="4E434AD2" w14:textId="2298D7A0" w:rsidR="004F01F7" w:rsidRPr="00AB4F28" w:rsidRDefault="004F01F7" w:rsidP="004F01F7">
      <w:pPr>
        <w:pStyle w:val="NoSpacing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Project 1</w:t>
      </w:r>
      <w:r w:rsidRPr="002670A3">
        <w:rPr>
          <w:rFonts w:ascii="Times New Roman" w:hAnsi="Times New Roman" w:cs="Times New Roman"/>
          <w:b/>
          <w:sz w:val="32"/>
        </w:rPr>
        <w:t xml:space="preserve">: </w:t>
      </w:r>
      <w:r>
        <w:rPr>
          <w:rFonts w:ascii="Times New Roman" w:hAnsi="Times New Roman" w:cs="Times New Roman"/>
          <w:b/>
          <w:sz w:val="32"/>
        </w:rPr>
        <w:t>“</w:t>
      </w:r>
      <w:proofErr w:type="spellStart"/>
      <w:r w:rsidR="00556F2A">
        <w:rPr>
          <w:rFonts w:ascii="Times New Roman" w:hAnsi="Times New Roman" w:cs="Times New Roman"/>
          <w:b/>
          <w:sz w:val="32"/>
        </w:rPr>
        <w:t>SimpleDate</w:t>
      </w:r>
      <w:proofErr w:type="spellEnd"/>
      <w:r>
        <w:rPr>
          <w:rFonts w:ascii="Times New Roman" w:hAnsi="Times New Roman" w:cs="Times New Roman"/>
          <w:b/>
          <w:sz w:val="32"/>
        </w:rPr>
        <w:t>” Program</w:t>
      </w:r>
      <w:r w:rsidR="00B602C4">
        <w:rPr>
          <w:rFonts w:ascii="Times New Roman" w:hAnsi="Times New Roman" w:cs="Times New Roman"/>
          <w:b/>
          <w:sz w:val="32"/>
        </w:rPr>
        <w:t xml:space="preserve"> Rubric.</w:t>
      </w: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4320"/>
        <w:gridCol w:w="5760"/>
      </w:tblGrid>
      <w:tr w:rsidR="004F01F7" w:rsidRPr="003079E9" w14:paraId="087002D6" w14:textId="77777777" w:rsidTr="004F01F7">
        <w:tc>
          <w:tcPr>
            <w:tcW w:w="4320" w:type="dxa"/>
          </w:tcPr>
          <w:p w14:paraId="069A3628" w14:textId="77777777" w:rsidR="004F01F7" w:rsidRPr="003079E9" w:rsidRDefault="004F01F7" w:rsidP="004F01F7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3079E9">
              <w:rPr>
                <w:rFonts w:ascii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5760" w:type="dxa"/>
          </w:tcPr>
          <w:p w14:paraId="651C442B" w14:textId="77777777" w:rsidR="004F01F7" w:rsidRPr="003079E9" w:rsidRDefault="004F01F7" w:rsidP="004F01F7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F01F7" w:rsidRPr="00EB579C" w14:paraId="4F8D0B9C" w14:textId="77777777" w:rsidTr="004F01F7">
        <w:tc>
          <w:tcPr>
            <w:tcW w:w="4320" w:type="dxa"/>
          </w:tcPr>
          <w:p w14:paraId="779233B6" w14:textId="77777777" w:rsidR="004F01F7" w:rsidRPr="00EB579C" w:rsidRDefault="004F01F7" w:rsidP="004F01F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Submitted, Days Late, Late Penalty</w:t>
            </w:r>
          </w:p>
        </w:tc>
        <w:tc>
          <w:tcPr>
            <w:tcW w:w="5760" w:type="dxa"/>
          </w:tcPr>
          <w:p w14:paraId="3ED6BFE8" w14:textId="77777777" w:rsidR="004F01F7" w:rsidRPr="00EB579C" w:rsidRDefault="004F01F7" w:rsidP="004F01F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10341D3" w14:textId="77777777" w:rsidR="004F01F7" w:rsidRPr="002670A3" w:rsidRDefault="004F01F7" w:rsidP="004F01F7">
      <w:pPr>
        <w:pStyle w:val="NoSpacing"/>
        <w:rPr>
          <w:rFonts w:ascii="Times New Roman" w:hAnsi="Times New Roman" w:cs="Times New Roman"/>
          <w:sz w:val="24"/>
        </w:rPr>
      </w:pPr>
    </w:p>
    <w:tbl>
      <w:tblPr>
        <w:tblStyle w:val="TableGrid"/>
        <w:tblW w:w="107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50"/>
        <w:gridCol w:w="900"/>
        <w:gridCol w:w="4860"/>
      </w:tblGrid>
      <w:tr w:rsidR="004F01F7" w:rsidRPr="002670A3" w14:paraId="37FDC37F" w14:textId="77777777" w:rsidTr="00E40E63">
        <w:tc>
          <w:tcPr>
            <w:tcW w:w="4950" w:type="dxa"/>
          </w:tcPr>
          <w:p w14:paraId="250139E9" w14:textId="77777777" w:rsidR="004F01F7" w:rsidRPr="002670A3" w:rsidRDefault="004F01F7" w:rsidP="004F01F7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b/>
                <w:sz w:val="24"/>
                <w:szCs w:val="24"/>
              </w:rPr>
              <w:t>Graded Item</w:t>
            </w:r>
          </w:p>
        </w:tc>
        <w:tc>
          <w:tcPr>
            <w:tcW w:w="900" w:type="dxa"/>
          </w:tcPr>
          <w:p w14:paraId="3B1755AB" w14:textId="3612C841" w:rsidR="004F01F7" w:rsidRPr="002670A3" w:rsidRDefault="004F01F7" w:rsidP="00AB4F28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Points </w:t>
            </w:r>
          </w:p>
        </w:tc>
        <w:tc>
          <w:tcPr>
            <w:tcW w:w="4860" w:type="dxa"/>
          </w:tcPr>
          <w:p w14:paraId="093E598A" w14:textId="10C53396" w:rsidR="004F01F7" w:rsidRPr="002670A3" w:rsidRDefault="004F01F7" w:rsidP="004F01F7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Comments and </w:t>
            </w:r>
            <w:r w:rsidRPr="002670A3">
              <w:rPr>
                <w:rFonts w:ascii="Times New Roman" w:hAnsi="Times New Roman" w:cs="Times New Roman"/>
                <w:b/>
                <w:sz w:val="24"/>
                <w:szCs w:val="24"/>
              </w:rPr>
              <w:t>Points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Secured</w:t>
            </w:r>
          </w:p>
        </w:tc>
      </w:tr>
      <w:tr w:rsidR="004F01F7" w:rsidRPr="002670A3" w14:paraId="4ACE80B1" w14:textId="77777777" w:rsidTr="00E40E63">
        <w:tc>
          <w:tcPr>
            <w:tcW w:w="4950" w:type="dxa"/>
          </w:tcPr>
          <w:p w14:paraId="1D41BA1A" w14:textId="7CF5FD58" w:rsidR="004F01F7" w:rsidRPr="002670A3" w:rsidRDefault="004F01F7" w:rsidP="004F01F7">
            <w:pPr>
              <w:pStyle w:val="NoSpacing"/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Javadoc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Comments and Coding S</w:t>
            </w:r>
            <w:r w:rsidRPr="002670A3">
              <w:rPr>
                <w:rFonts w:ascii="Times New Roman" w:hAnsi="Times New Roman" w:cs="Times New Roman"/>
                <w:sz w:val="24"/>
                <w:szCs w:val="24"/>
              </w:rPr>
              <w:t>tyle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/Technique</w:t>
            </w:r>
          </w:p>
          <w:p w14:paraId="7D8D3E8D" w14:textId="77777777" w:rsidR="004F01F7" w:rsidRDefault="004F01F7" w:rsidP="004F01F7">
            <w:pPr>
              <w:pStyle w:val="NoSpacing"/>
              <w:spacing w:before="60" w:after="6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</w:pPr>
            <w:r w:rsidRPr="005647AF"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  <w:t>(</w:t>
            </w:r>
            <w:hyperlink r:id="rId10" w:history="1">
              <w:r w:rsidRPr="005647AF">
                <w:rPr>
                  <w:rStyle w:val="Hyperlink"/>
                  <w:rFonts w:ascii="Times New Roman" w:eastAsia="SimSun" w:hAnsi="Times New Roman" w:cs="Times New Roman"/>
                  <w:sz w:val="20"/>
                  <w:szCs w:val="20"/>
                  <w:lang w:eastAsia="en-US"/>
                </w:rPr>
                <w:t>http://www.cis.gvsu.edu/studentsupport/javaguide</w:t>
              </w:r>
            </w:hyperlink>
            <w:r w:rsidRPr="005647AF"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  <w:t>)</w:t>
            </w:r>
          </w:p>
          <w:p w14:paraId="649AB59E" w14:textId="59B878D1" w:rsidR="006D7943" w:rsidRPr="005647AF" w:rsidRDefault="006D7943" w:rsidP="004F01F7">
            <w:pPr>
              <w:pStyle w:val="NoSpacing"/>
              <w:spacing w:before="60" w:after="6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  <w:t>Here are some examples but not limited to:</w:t>
            </w:r>
          </w:p>
          <w:p w14:paraId="2EA58F86" w14:textId="77777777" w:rsidR="004F01F7" w:rsidRPr="00B602C4" w:rsidRDefault="004F01F7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Code Indentation (auto format source code in IDE)</w:t>
            </w:r>
          </w:p>
          <w:p w14:paraId="207FDB87" w14:textId="77777777" w:rsidR="004F01F7" w:rsidRPr="00B602C4" w:rsidRDefault="004F01F7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Naming Conventions (see Java style guide)</w:t>
            </w:r>
          </w:p>
          <w:p w14:paraId="64158755" w14:textId="77777777" w:rsidR="004F01F7" w:rsidRPr="00B602C4" w:rsidRDefault="004F01F7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Proper access modifiers for fields and methods</w:t>
            </w:r>
          </w:p>
          <w:p w14:paraId="6E12FB48" w14:textId="77777777" w:rsidR="004F01F7" w:rsidRPr="00B602C4" w:rsidRDefault="004F01F7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Use of helper (private) methods</w:t>
            </w:r>
          </w:p>
          <w:p w14:paraId="693ED88A" w14:textId="6C2DC42A" w:rsidR="005340A6" w:rsidRPr="00B602C4" w:rsidRDefault="005340A6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Using good variable names</w:t>
            </w:r>
          </w:p>
          <w:p w14:paraId="2B0608D1" w14:textId="3225B8C2" w:rsidR="005340A6" w:rsidRPr="00B602C4" w:rsidRDefault="005340A6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Header/class comments </w:t>
            </w:r>
          </w:p>
          <w:p w14:paraId="218CF5DF" w14:textId="489BB8C7" w:rsidR="005340A6" w:rsidRPr="00B602C4" w:rsidRDefault="005340A6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Every method uses @</w:t>
            </w:r>
            <w:proofErr w:type="spellStart"/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param</w:t>
            </w:r>
            <w:proofErr w:type="spellEnd"/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and @return </w:t>
            </w:r>
          </w:p>
          <w:p w14:paraId="37C12B7A" w14:textId="43EAAF55" w:rsidR="005340A6" w:rsidRPr="00B602C4" w:rsidRDefault="005340A6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Every method uses a /***************** separator</w:t>
            </w:r>
          </w:p>
          <w:p w14:paraId="08ADBB65" w14:textId="3D0AD61A" w:rsidR="005340A6" w:rsidRPr="00B602C4" w:rsidRDefault="005340A6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Overall layout, readability, No text wrap</w:t>
            </w:r>
          </w:p>
          <w:p w14:paraId="180117AD" w14:textId="6D48FDF3" w:rsidR="005340A6" w:rsidRDefault="00B602C4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</w:t>
            </w:r>
            <w:r w:rsidR="005340A6"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sing /** … / for each Instance variable</w:t>
            </w:r>
          </w:p>
          <w:p w14:paraId="28F5B80C" w14:textId="01C63930" w:rsidR="005340A6" w:rsidRPr="00B602C4" w:rsidRDefault="00B602C4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Has </w:t>
            </w: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many inner “inner” comments</w:t>
            </w:r>
          </w:p>
        </w:tc>
        <w:tc>
          <w:tcPr>
            <w:tcW w:w="900" w:type="dxa"/>
          </w:tcPr>
          <w:p w14:paraId="75A27AF9" w14:textId="77777777" w:rsidR="004F01F7" w:rsidRPr="002670A3" w:rsidRDefault="004F01F7" w:rsidP="004F01F7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860" w:type="dxa"/>
          </w:tcPr>
          <w:p w14:paraId="7554A1C2" w14:textId="77777777" w:rsidR="004F01F7" w:rsidRPr="002670A3" w:rsidRDefault="004F01F7" w:rsidP="004F01F7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22AD" w:rsidRPr="002670A3" w14:paraId="28E24A18" w14:textId="77777777" w:rsidTr="00E40E63">
        <w:tc>
          <w:tcPr>
            <w:tcW w:w="4950" w:type="dxa"/>
          </w:tcPr>
          <w:p w14:paraId="2AA2AE47" w14:textId="77777777" w:rsidR="00EF22AD" w:rsidRPr="00A0394C" w:rsidRDefault="00EF22AD" w:rsidP="00373CF3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Base</w:t>
            </w:r>
            <w:r w:rsidRPr="00A039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Functionality</w:t>
            </w:r>
          </w:p>
          <w:p w14:paraId="3E04A77F" w14:textId="77777777" w:rsidR="00EF22AD" w:rsidRPr="00EF22AD" w:rsidRDefault="00EF22AD" w:rsidP="00EF22AD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proofErr w:type="spellStart"/>
            <w:proofErr w:type="gramStart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SimpleDate</w:t>
            </w:r>
            <w:proofErr w:type="spellEnd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(</w:t>
            </w:r>
            <w:proofErr w:type="gramEnd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) </w:t>
            </w:r>
          </w:p>
          <w:p w14:paraId="539A7FFA" w14:textId="77777777" w:rsidR="00EF22AD" w:rsidRPr="00EF22AD" w:rsidRDefault="00EF22AD" w:rsidP="00EF22AD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proofErr w:type="spellStart"/>
            <w:proofErr w:type="gramStart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SimpleDate</w:t>
            </w:r>
            <w:proofErr w:type="spellEnd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(</w:t>
            </w:r>
            <w:proofErr w:type="spellStart"/>
            <w:proofErr w:type="gramEnd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int</w:t>
            </w:r>
            <w:proofErr w:type="spellEnd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int</w:t>
            </w:r>
            <w:proofErr w:type="spellEnd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int</w:t>
            </w:r>
            <w:proofErr w:type="spellEnd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) </w:t>
            </w:r>
          </w:p>
          <w:p w14:paraId="692C6AE4" w14:textId="77777777" w:rsidR="00EF22AD" w:rsidRPr="00EF22AD" w:rsidRDefault="00EF22AD" w:rsidP="00EF22AD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proofErr w:type="spellStart"/>
            <w:proofErr w:type="gramStart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SimpleDate</w:t>
            </w:r>
            <w:proofErr w:type="spellEnd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(</w:t>
            </w:r>
            <w:proofErr w:type="spellStart"/>
            <w:proofErr w:type="gramEnd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SimpleDate</w:t>
            </w:r>
            <w:proofErr w:type="spellEnd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other)</w:t>
            </w:r>
          </w:p>
          <w:p w14:paraId="680D9B32" w14:textId="77777777" w:rsidR="00EF22AD" w:rsidRPr="00EF22AD" w:rsidRDefault="00EF22AD" w:rsidP="00EF22AD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proofErr w:type="spellStart"/>
            <w:proofErr w:type="gramStart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SimpleDate</w:t>
            </w:r>
            <w:proofErr w:type="spellEnd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(</w:t>
            </w:r>
            <w:proofErr w:type="gramEnd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String date) </w:t>
            </w:r>
          </w:p>
          <w:p w14:paraId="6D07BC5B" w14:textId="77777777" w:rsidR="00EF22AD" w:rsidRPr="00EF22AD" w:rsidRDefault="00EF22AD" w:rsidP="00EF22AD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proofErr w:type="spellStart"/>
            <w:proofErr w:type="gramStart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getNumberOfSimpleDates</w:t>
            </w:r>
            <w:proofErr w:type="spellEnd"/>
            <w:proofErr w:type="gramEnd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()</w:t>
            </w:r>
          </w:p>
          <w:p w14:paraId="5CD1DE2D" w14:textId="77777777" w:rsidR="00EF22AD" w:rsidRPr="00EF22AD" w:rsidRDefault="00EF22AD" w:rsidP="00EF22AD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proofErr w:type="gramStart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equals</w:t>
            </w:r>
            <w:proofErr w:type="gramEnd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(Object other)</w:t>
            </w:r>
          </w:p>
          <w:p w14:paraId="7A454C92" w14:textId="77777777" w:rsidR="00EF22AD" w:rsidRPr="00EF22AD" w:rsidRDefault="00EF22AD" w:rsidP="00EF22AD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proofErr w:type="gramStart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equals</w:t>
            </w:r>
            <w:proofErr w:type="gramEnd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(</w:t>
            </w:r>
            <w:proofErr w:type="spellStart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SimpleDate</w:t>
            </w:r>
            <w:proofErr w:type="spellEnd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s1, </w:t>
            </w:r>
            <w:proofErr w:type="spellStart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SimpleDate</w:t>
            </w:r>
            <w:proofErr w:type="spellEnd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s2)</w:t>
            </w:r>
          </w:p>
          <w:p w14:paraId="4F977047" w14:textId="77777777" w:rsidR="00EF22AD" w:rsidRPr="00EF22AD" w:rsidRDefault="00EF22AD" w:rsidP="00EF22AD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proofErr w:type="spellStart"/>
            <w:proofErr w:type="gramStart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compareTo</w:t>
            </w:r>
            <w:proofErr w:type="spellEnd"/>
            <w:proofErr w:type="gramEnd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(</w:t>
            </w:r>
            <w:proofErr w:type="spellStart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SimpleDate</w:t>
            </w:r>
            <w:proofErr w:type="spellEnd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other)  </w:t>
            </w:r>
            <w:bookmarkStart w:id="0" w:name="_GoBack"/>
            <w:bookmarkEnd w:id="0"/>
          </w:p>
          <w:p w14:paraId="7FBB3BB7" w14:textId="77777777" w:rsidR="00EF22AD" w:rsidRPr="00EF22AD" w:rsidRDefault="00EF22AD" w:rsidP="00EF22AD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proofErr w:type="spellStart"/>
            <w:proofErr w:type="gramStart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isLeapYear</w:t>
            </w:r>
            <w:proofErr w:type="spellEnd"/>
            <w:proofErr w:type="gramEnd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()</w:t>
            </w:r>
          </w:p>
          <w:p w14:paraId="4CEED936" w14:textId="77777777" w:rsidR="00EF22AD" w:rsidRPr="00EF22AD" w:rsidRDefault="00EF22AD" w:rsidP="00EF22AD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proofErr w:type="spellStart"/>
            <w:proofErr w:type="gramStart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isLeapYear</w:t>
            </w:r>
            <w:proofErr w:type="spellEnd"/>
            <w:proofErr w:type="gramEnd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(</w:t>
            </w:r>
            <w:proofErr w:type="spellStart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int</w:t>
            </w:r>
            <w:proofErr w:type="spellEnd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year)</w:t>
            </w:r>
          </w:p>
          <w:p w14:paraId="020FBEAB" w14:textId="77777777" w:rsidR="00EF22AD" w:rsidRPr="00EF22AD" w:rsidRDefault="00EF22AD" w:rsidP="00EF22AD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proofErr w:type="spellStart"/>
            <w:proofErr w:type="gramStart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ordinalDate</w:t>
            </w:r>
            <w:proofErr w:type="spellEnd"/>
            <w:proofErr w:type="gramEnd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()</w:t>
            </w:r>
          </w:p>
          <w:p w14:paraId="311255A0" w14:textId="77777777" w:rsidR="00EF22AD" w:rsidRPr="00EF22AD" w:rsidRDefault="00EF22AD" w:rsidP="00EF22AD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proofErr w:type="gramStart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increment</w:t>
            </w:r>
            <w:proofErr w:type="gramEnd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()</w:t>
            </w:r>
          </w:p>
          <w:p w14:paraId="40D43EA6" w14:textId="276BBB1D" w:rsidR="00EF22AD" w:rsidRPr="00B602C4" w:rsidRDefault="00EF22AD" w:rsidP="00EF22AD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proofErr w:type="gramStart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toString</w:t>
            </w:r>
            <w:proofErr w:type="spellEnd"/>
            <w:proofErr w:type="gramEnd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()</w:t>
            </w:r>
          </w:p>
        </w:tc>
        <w:tc>
          <w:tcPr>
            <w:tcW w:w="900" w:type="dxa"/>
          </w:tcPr>
          <w:p w14:paraId="29743462" w14:textId="1BF6DD43" w:rsidR="00EF22AD" w:rsidRPr="002670A3" w:rsidRDefault="00EF22AD" w:rsidP="004F01F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860" w:type="dxa"/>
          </w:tcPr>
          <w:p w14:paraId="6A0A516A" w14:textId="77777777" w:rsidR="00EF22AD" w:rsidRPr="002670A3" w:rsidRDefault="00EF22AD" w:rsidP="004F01F7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F01F7" w:rsidRPr="002670A3" w14:paraId="22F58D17" w14:textId="77777777" w:rsidTr="00E40E63">
        <w:tc>
          <w:tcPr>
            <w:tcW w:w="4950" w:type="dxa"/>
          </w:tcPr>
          <w:p w14:paraId="7FCA839B" w14:textId="46CEA385" w:rsidR="004F01F7" w:rsidRPr="00B602C4" w:rsidRDefault="00B602C4" w:rsidP="00B602C4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JUnit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test</w:t>
            </w:r>
            <w:r w:rsidR="004F2D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14:paraId="6D2A6582" w14:textId="1C79F540" w:rsidR="004F01F7" w:rsidRPr="002670A3" w:rsidRDefault="004F2D0E" w:rsidP="004F01F7">
            <w:pPr>
              <w:pStyle w:val="NoSpacing"/>
              <w:spacing w:before="60" w:after="6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860" w:type="dxa"/>
          </w:tcPr>
          <w:p w14:paraId="0E8517FA" w14:textId="77777777" w:rsidR="004F01F7" w:rsidRPr="002670A3" w:rsidRDefault="004F01F7" w:rsidP="004F01F7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F22AD" w:rsidRPr="002670A3" w14:paraId="7EDB005A" w14:textId="77777777" w:rsidTr="00E40E63">
        <w:tc>
          <w:tcPr>
            <w:tcW w:w="4950" w:type="dxa"/>
          </w:tcPr>
          <w:p w14:paraId="37CEAA95" w14:textId="77777777" w:rsidR="00EF22AD" w:rsidRPr="00AB4F28" w:rsidRDefault="00EF22AD" w:rsidP="00373CF3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Additional Methods</w:t>
            </w:r>
          </w:p>
          <w:p w14:paraId="0E72EF39" w14:textId="77777777" w:rsidR="00EF22AD" w:rsidRPr="00EF22AD" w:rsidRDefault="00EF22AD" w:rsidP="00EF22AD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proofErr w:type="gramStart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save</w:t>
            </w:r>
            <w:proofErr w:type="gramEnd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(String </w:t>
            </w:r>
            <w:proofErr w:type="spellStart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fileName</w:t>
            </w:r>
            <w:proofErr w:type="spellEnd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)</w:t>
            </w:r>
          </w:p>
          <w:p w14:paraId="6A50100E" w14:textId="77777777" w:rsidR="00EF22AD" w:rsidRPr="00EF22AD" w:rsidRDefault="00EF22AD" w:rsidP="00EF22AD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proofErr w:type="gramStart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load</w:t>
            </w:r>
            <w:proofErr w:type="gramEnd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(String </w:t>
            </w:r>
            <w:proofErr w:type="spellStart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fileName</w:t>
            </w:r>
            <w:proofErr w:type="spellEnd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)</w:t>
            </w:r>
          </w:p>
          <w:p w14:paraId="1C84EBB0" w14:textId="77777777" w:rsidR="00EF22AD" w:rsidRPr="00EF22AD" w:rsidRDefault="00EF22AD" w:rsidP="00EF22AD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proofErr w:type="spellStart"/>
            <w:proofErr w:type="gramStart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daysFromNow</w:t>
            </w:r>
            <w:proofErr w:type="spellEnd"/>
            <w:proofErr w:type="gramEnd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(</w:t>
            </w:r>
            <w:proofErr w:type="spellStart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int</w:t>
            </w:r>
            <w:proofErr w:type="spellEnd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n)</w:t>
            </w:r>
          </w:p>
          <w:p w14:paraId="3319155E" w14:textId="3252896B" w:rsidR="00EF22AD" w:rsidRPr="00AB4F28" w:rsidRDefault="00EF22AD" w:rsidP="00EF22AD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Courier New" w:hAnsi="Courier New"/>
                <w:sz w:val="16"/>
                <w:szCs w:val="16"/>
              </w:rPr>
            </w:pPr>
            <w:proofErr w:type="spellStart"/>
            <w:proofErr w:type="gramStart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daysSince</w:t>
            </w:r>
            <w:proofErr w:type="spellEnd"/>
            <w:proofErr w:type="gramEnd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(</w:t>
            </w:r>
            <w:proofErr w:type="spellStart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SimpleDate</w:t>
            </w:r>
            <w:proofErr w:type="spellEnd"/>
            <w:r w:rsidRPr="00EF22AD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other)</w:t>
            </w:r>
          </w:p>
        </w:tc>
        <w:tc>
          <w:tcPr>
            <w:tcW w:w="900" w:type="dxa"/>
          </w:tcPr>
          <w:p w14:paraId="3DA7FF7A" w14:textId="77777777" w:rsidR="00EF22AD" w:rsidRPr="00DE6ECE" w:rsidRDefault="00EF22AD" w:rsidP="00EF22A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7100B0ED" w14:textId="77777777" w:rsidR="00EF22AD" w:rsidRDefault="00EF22AD" w:rsidP="00EF22A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42906A7C" w14:textId="77777777" w:rsidR="00EF22AD" w:rsidRDefault="00EF22AD" w:rsidP="00EF22A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645580A7" w14:textId="3951F096" w:rsidR="00EF22AD" w:rsidRDefault="00EF22AD" w:rsidP="00EF22A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60" w:type="dxa"/>
          </w:tcPr>
          <w:p w14:paraId="3F3567C7" w14:textId="77777777" w:rsidR="00EF22AD" w:rsidRPr="002670A3" w:rsidRDefault="00EF22AD" w:rsidP="004F01F7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F22AD" w:rsidRPr="00AB4F28" w14:paraId="437A233B" w14:textId="77777777" w:rsidTr="00487E2F">
        <w:tc>
          <w:tcPr>
            <w:tcW w:w="4950" w:type="dxa"/>
          </w:tcPr>
          <w:p w14:paraId="60289E23" w14:textId="39FDCF58" w:rsidR="00EF22AD" w:rsidRPr="00B602C4" w:rsidRDefault="00EF22AD" w:rsidP="005871E8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Parameter/Input Validation</w:t>
            </w:r>
          </w:p>
        </w:tc>
        <w:tc>
          <w:tcPr>
            <w:tcW w:w="900" w:type="dxa"/>
          </w:tcPr>
          <w:p w14:paraId="11478BAB" w14:textId="45459E8B" w:rsidR="00EF22AD" w:rsidRPr="00AB4F28" w:rsidRDefault="00EF22AD" w:rsidP="00487E2F">
            <w:pPr>
              <w:pStyle w:val="NoSpacing"/>
              <w:spacing w:before="60" w:after="6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860" w:type="dxa"/>
          </w:tcPr>
          <w:p w14:paraId="00C5E8A1" w14:textId="77777777" w:rsidR="00EF22AD" w:rsidRPr="002670A3" w:rsidRDefault="00EF22AD" w:rsidP="00487E2F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F01F7" w:rsidRPr="00AB4F28" w14:paraId="3501E6A7" w14:textId="77777777" w:rsidTr="00E40E63">
        <w:tc>
          <w:tcPr>
            <w:tcW w:w="4950" w:type="dxa"/>
          </w:tcPr>
          <w:p w14:paraId="1E620455" w14:textId="77777777" w:rsidR="004F01F7" w:rsidRPr="00AB4F28" w:rsidRDefault="004F01F7" w:rsidP="004F01F7">
            <w:pPr>
              <w:pStyle w:val="NoSpacing"/>
              <w:spacing w:before="60" w:after="60"/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B4F28">
              <w:rPr>
                <w:rFonts w:ascii="Times New Roman" w:hAnsi="Times New Roman" w:cs="Times New Roman"/>
                <w:b/>
                <w:sz w:val="16"/>
                <w:szCs w:val="16"/>
              </w:rPr>
              <w:t>Total</w:t>
            </w:r>
          </w:p>
        </w:tc>
        <w:tc>
          <w:tcPr>
            <w:tcW w:w="900" w:type="dxa"/>
          </w:tcPr>
          <w:p w14:paraId="314D003B" w14:textId="77777777" w:rsidR="004F01F7" w:rsidRPr="00AB4F28" w:rsidRDefault="004F01F7" w:rsidP="004F01F7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B4F28">
              <w:rPr>
                <w:rFonts w:ascii="Times New Roman" w:hAnsi="Times New Roman" w:cs="Times New Roman"/>
                <w:b/>
                <w:sz w:val="16"/>
                <w:szCs w:val="16"/>
              </w:rPr>
              <w:t>100</w:t>
            </w:r>
          </w:p>
        </w:tc>
        <w:tc>
          <w:tcPr>
            <w:tcW w:w="4860" w:type="dxa"/>
          </w:tcPr>
          <w:p w14:paraId="720E989E" w14:textId="54B01946" w:rsidR="004F01F7" w:rsidRPr="00AB4F28" w:rsidRDefault="004F01F7" w:rsidP="005647AF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14:paraId="24FA54E2" w14:textId="77777777" w:rsidR="004F01F7" w:rsidRPr="00546D6D" w:rsidRDefault="004F01F7" w:rsidP="004F01F7">
      <w:pPr>
        <w:pStyle w:val="NoSpacing"/>
        <w:rPr>
          <w:rFonts w:ascii="Times New Roman" w:hAnsi="Times New Roman" w:cs="Times New Roman"/>
          <w:sz w:val="20"/>
        </w:rPr>
      </w:pPr>
    </w:p>
    <w:p w14:paraId="32972F21" w14:textId="5A998CDF" w:rsidR="004F01F7" w:rsidRPr="007A21AE" w:rsidRDefault="00E40E63" w:rsidP="004F01F7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Additional </w:t>
      </w:r>
      <w:r w:rsidR="004F01F7">
        <w:rPr>
          <w:rFonts w:ascii="Times New Roman" w:hAnsi="Times New Roman" w:cs="Times New Roman"/>
          <w:b/>
          <w:sz w:val="24"/>
        </w:rPr>
        <w:t>Comments:</w:t>
      </w:r>
    </w:p>
    <w:p w14:paraId="5A702EC8" w14:textId="77777777" w:rsidR="004F01F7" w:rsidRDefault="004F01F7" w:rsidP="007B14C4">
      <w:pPr>
        <w:pStyle w:val="ListParagraph"/>
        <w:rPr>
          <w:rFonts w:ascii="Times New Roman" w:hAnsi="Times New Roman"/>
        </w:rPr>
      </w:pPr>
    </w:p>
    <w:p w14:paraId="70D24977" w14:textId="77777777" w:rsidR="00EF22AD" w:rsidRDefault="00EF22AD" w:rsidP="007B14C4">
      <w:pPr>
        <w:pStyle w:val="ListParagraph"/>
        <w:rPr>
          <w:rFonts w:ascii="Times New Roman" w:hAnsi="Times New Roman"/>
        </w:rPr>
      </w:pPr>
    </w:p>
    <w:p w14:paraId="4E5957D0" w14:textId="77777777" w:rsidR="00EF22AD" w:rsidRDefault="00EF22AD" w:rsidP="007B14C4">
      <w:pPr>
        <w:pStyle w:val="ListParagraph"/>
        <w:rPr>
          <w:rFonts w:ascii="Times New Roman" w:hAnsi="Times New Roman"/>
        </w:rPr>
      </w:pPr>
    </w:p>
    <w:p w14:paraId="548A960F" w14:textId="77777777" w:rsidR="00EF22AD" w:rsidRDefault="00EF22AD" w:rsidP="007B14C4">
      <w:pPr>
        <w:pStyle w:val="ListParagraph"/>
        <w:rPr>
          <w:rFonts w:ascii="Times New Roman" w:hAnsi="Times New Roman"/>
        </w:rPr>
      </w:pPr>
    </w:p>
    <w:p w14:paraId="63ABB2EF" w14:textId="77777777" w:rsidR="00EF22AD" w:rsidRDefault="00EF22AD" w:rsidP="007B14C4">
      <w:pPr>
        <w:pStyle w:val="ListParagraph"/>
        <w:rPr>
          <w:rFonts w:ascii="Times New Roman" w:hAnsi="Times New Roman"/>
        </w:rPr>
      </w:pPr>
    </w:p>
    <w:p w14:paraId="4CFC73D5" w14:textId="77777777" w:rsidR="00EF22AD" w:rsidRDefault="00EF22AD" w:rsidP="007B14C4">
      <w:pPr>
        <w:pStyle w:val="ListParagraph"/>
        <w:rPr>
          <w:rFonts w:ascii="Times New Roman" w:hAnsi="Times New Roman"/>
        </w:rPr>
      </w:pPr>
    </w:p>
    <w:p w14:paraId="1AE0073A" w14:textId="77777777" w:rsidR="00EF22AD" w:rsidRDefault="00EF22AD" w:rsidP="007B14C4">
      <w:pPr>
        <w:pStyle w:val="ListParagraph"/>
        <w:rPr>
          <w:rFonts w:ascii="Times New Roman" w:hAnsi="Times New Roman"/>
        </w:rPr>
      </w:pPr>
    </w:p>
    <w:p w14:paraId="4CDBE777" w14:textId="77777777" w:rsidR="00EF22AD" w:rsidRPr="00EF22AD" w:rsidRDefault="00EF22AD" w:rsidP="00EF22AD">
      <w:pPr>
        <w:rPr>
          <w:rFonts w:ascii="Times New Roman" w:hAnsi="Times New Roman"/>
        </w:rPr>
      </w:pPr>
    </w:p>
    <w:sectPr w:rsidR="00EF22AD" w:rsidRPr="00EF22AD" w:rsidSect="00641BCA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9D1AF2" w14:textId="77777777" w:rsidR="00674BF0" w:rsidRDefault="00674BF0">
      <w:r>
        <w:separator/>
      </w:r>
    </w:p>
  </w:endnote>
  <w:endnote w:type="continuationSeparator" w:id="0">
    <w:p w14:paraId="03E8B946" w14:textId="77777777" w:rsidR="00674BF0" w:rsidRDefault="00674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C42FC0" w14:textId="77777777" w:rsidR="00B3247F" w:rsidRDefault="00B3247F" w:rsidP="004A7C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68AF25" w14:textId="77777777" w:rsidR="00B3247F" w:rsidRDefault="00B3247F" w:rsidP="00AE3A1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E43976" w14:textId="3CD9B646" w:rsidR="00B3247F" w:rsidRDefault="00B3247F" w:rsidP="004A7C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F22AD">
      <w:rPr>
        <w:rStyle w:val="PageNumber"/>
        <w:noProof/>
      </w:rPr>
      <w:t>5</w:t>
    </w:r>
    <w:r>
      <w:rPr>
        <w:rStyle w:val="PageNumber"/>
      </w:rPr>
      <w:fldChar w:fldCharType="end"/>
    </w:r>
  </w:p>
  <w:p w14:paraId="5E7D474C" w14:textId="31A77DBB" w:rsidR="00B3247F" w:rsidRPr="00DB0434" w:rsidRDefault="00B3247F" w:rsidP="004A7C88">
    <w:pPr>
      <w:pStyle w:val="Footer"/>
      <w:tabs>
        <w:tab w:val="clear" w:pos="8640"/>
        <w:tab w:val="right" w:pos="9360"/>
      </w:tabs>
      <w:ind w:right="360"/>
      <w:rPr>
        <w:i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DC787A" w14:textId="77777777" w:rsidR="00674BF0" w:rsidRDefault="00674BF0">
      <w:r>
        <w:separator/>
      </w:r>
    </w:p>
  </w:footnote>
  <w:footnote w:type="continuationSeparator" w:id="0">
    <w:p w14:paraId="3908849E" w14:textId="77777777" w:rsidR="00674BF0" w:rsidRDefault="00674B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2EC54AD"/>
    <w:multiLevelType w:val="hybridMultilevel"/>
    <w:tmpl w:val="79924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444AD3"/>
    <w:multiLevelType w:val="hybridMultilevel"/>
    <w:tmpl w:val="84C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1B5B67"/>
    <w:multiLevelType w:val="hybridMultilevel"/>
    <w:tmpl w:val="A8A8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A11294"/>
    <w:multiLevelType w:val="hybridMultilevel"/>
    <w:tmpl w:val="B784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6D552C"/>
    <w:multiLevelType w:val="hybridMultilevel"/>
    <w:tmpl w:val="7D26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4927D5"/>
    <w:multiLevelType w:val="hybridMultilevel"/>
    <w:tmpl w:val="BAAE2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5E0A83"/>
    <w:multiLevelType w:val="hybridMultilevel"/>
    <w:tmpl w:val="D772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263D72"/>
    <w:multiLevelType w:val="hybridMultilevel"/>
    <w:tmpl w:val="2326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BD657E"/>
    <w:multiLevelType w:val="hybridMultilevel"/>
    <w:tmpl w:val="CB32D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DF4306"/>
    <w:multiLevelType w:val="hybridMultilevel"/>
    <w:tmpl w:val="1462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7E36B8"/>
    <w:multiLevelType w:val="hybridMultilevel"/>
    <w:tmpl w:val="E3E6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AE0EEF"/>
    <w:multiLevelType w:val="hybridMultilevel"/>
    <w:tmpl w:val="1076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836AFD"/>
    <w:multiLevelType w:val="hybridMultilevel"/>
    <w:tmpl w:val="C24A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5D3140"/>
    <w:multiLevelType w:val="hybridMultilevel"/>
    <w:tmpl w:val="4432C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F537C7"/>
    <w:multiLevelType w:val="hybridMultilevel"/>
    <w:tmpl w:val="0A6E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DA6DDF"/>
    <w:multiLevelType w:val="hybridMultilevel"/>
    <w:tmpl w:val="A3A0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2C3498"/>
    <w:multiLevelType w:val="hybridMultilevel"/>
    <w:tmpl w:val="CD80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7535F3"/>
    <w:multiLevelType w:val="hybridMultilevel"/>
    <w:tmpl w:val="DB6A0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390279"/>
    <w:multiLevelType w:val="hybridMultilevel"/>
    <w:tmpl w:val="36EAF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72137"/>
    <w:multiLevelType w:val="hybridMultilevel"/>
    <w:tmpl w:val="E56C0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3367BB"/>
    <w:multiLevelType w:val="hybridMultilevel"/>
    <w:tmpl w:val="65BC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9716C1"/>
    <w:multiLevelType w:val="hybridMultilevel"/>
    <w:tmpl w:val="18BA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302711"/>
    <w:multiLevelType w:val="hybridMultilevel"/>
    <w:tmpl w:val="F9C0F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2770FD"/>
    <w:multiLevelType w:val="hybridMultilevel"/>
    <w:tmpl w:val="BF8CD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536E05"/>
    <w:multiLevelType w:val="hybridMultilevel"/>
    <w:tmpl w:val="2BFA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E33E05"/>
    <w:multiLevelType w:val="hybridMultilevel"/>
    <w:tmpl w:val="08BC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954E24"/>
    <w:multiLevelType w:val="hybridMultilevel"/>
    <w:tmpl w:val="F8FA3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9"/>
  </w:num>
  <w:num w:numId="5">
    <w:abstractNumId w:val="7"/>
  </w:num>
  <w:num w:numId="6">
    <w:abstractNumId w:val="28"/>
  </w:num>
  <w:num w:numId="7">
    <w:abstractNumId w:val="27"/>
  </w:num>
  <w:num w:numId="8">
    <w:abstractNumId w:val="4"/>
  </w:num>
  <w:num w:numId="9">
    <w:abstractNumId w:val="3"/>
  </w:num>
  <w:num w:numId="10">
    <w:abstractNumId w:val="17"/>
  </w:num>
  <w:num w:numId="11">
    <w:abstractNumId w:val="22"/>
  </w:num>
  <w:num w:numId="12">
    <w:abstractNumId w:val="12"/>
  </w:num>
  <w:num w:numId="13">
    <w:abstractNumId w:val="9"/>
  </w:num>
  <w:num w:numId="14">
    <w:abstractNumId w:val="8"/>
  </w:num>
  <w:num w:numId="15">
    <w:abstractNumId w:val="15"/>
  </w:num>
  <w:num w:numId="16">
    <w:abstractNumId w:val="20"/>
  </w:num>
  <w:num w:numId="17">
    <w:abstractNumId w:val="24"/>
  </w:num>
  <w:num w:numId="18">
    <w:abstractNumId w:val="10"/>
  </w:num>
  <w:num w:numId="19">
    <w:abstractNumId w:val="13"/>
  </w:num>
  <w:num w:numId="20">
    <w:abstractNumId w:val="6"/>
  </w:num>
  <w:num w:numId="21">
    <w:abstractNumId w:val="5"/>
  </w:num>
  <w:num w:numId="22">
    <w:abstractNumId w:val="18"/>
  </w:num>
  <w:num w:numId="23">
    <w:abstractNumId w:val="11"/>
  </w:num>
  <w:num w:numId="24">
    <w:abstractNumId w:val="23"/>
  </w:num>
  <w:num w:numId="25">
    <w:abstractNumId w:val="29"/>
  </w:num>
  <w:num w:numId="26">
    <w:abstractNumId w:val="21"/>
  </w:num>
  <w:num w:numId="27">
    <w:abstractNumId w:val="25"/>
  </w:num>
  <w:num w:numId="28">
    <w:abstractNumId w:val="26"/>
  </w:num>
  <w:num w:numId="29">
    <w:abstractNumId w:val="16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544"/>
    <w:rsid w:val="00001C88"/>
    <w:rsid w:val="00006119"/>
    <w:rsid w:val="00006F2C"/>
    <w:rsid w:val="000211F8"/>
    <w:rsid w:val="00021A50"/>
    <w:rsid w:val="00040585"/>
    <w:rsid w:val="00064019"/>
    <w:rsid w:val="00086947"/>
    <w:rsid w:val="00097148"/>
    <w:rsid w:val="000B0432"/>
    <w:rsid w:val="000B3DA3"/>
    <w:rsid w:val="000D66DF"/>
    <w:rsid w:val="000D70B3"/>
    <w:rsid w:val="000E2B27"/>
    <w:rsid w:val="000E62A0"/>
    <w:rsid w:val="0010327A"/>
    <w:rsid w:val="00105862"/>
    <w:rsid w:val="00113141"/>
    <w:rsid w:val="0014233F"/>
    <w:rsid w:val="00171BA7"/>
    <w:rsid w:val="00187D63"/>
    <w:rsid w:val="00190ADB"/>
    <w:rsid w:val="001D21FC"/>
    <w:rsid w:val="001D4327"/>
    <w:rsid w:val="001D66D7"/>
    <w:rsid w:val="001E0FDF"/>
    <w:rsid w:val="001E3256"/>
    <w:rsid w:val="001E49BA"/>
    <w:rsid w:val="001F32A9"/>
    <w:rsid w:val="001F644D"/>
    <w:rsid w:val="001F7FDC"/>
    <w:rsid w:val="00215D53"/>
    <w:rsid w:val="00224F10"/>
    <w:rsid w:val="0023343B"/>
    <w:rsid w:val="00233B74"/>
    <w:rsid w:val="00235098"/>
    <w:rsid w:val="00246BA7"/>
    <w:rsid w:val="00250770"/>
    <w:rsid w:val="002531D7"/>
    <w:rsid w:val="00257624"/>
    <w:rsid w:val="00260823"/>
    <w:rsid w:val="00292E2B"/>
    <w:rsid w:val="002975EC"/>
    <w:rsid w:val="002A2919"/>
    <w:rsid w:val="002A40C0"/>
    <w:rsid w:val="002B681C"/>
    <w:rsid w:val="002E3E53"/>
    <w:rsid w:val="002E48BB"/>
    <w:rsid w:val="002E5189"/>
    <w:rsid w:val="002E6017"/>
    <w:rsid w:val="002F0DC6"/>
    <w:rsid w:val="002F1347"/>
    <w:rsid w:val="002F50F0"/>
    <w:rsid w:val="003004C1"/>
    <w:rsid w:val="003079E9"/>
    <w:rsid w:val="00320585"/>
    <w:rsid w:val="00323164"/>
    <w:rsid w:val="00331387"/>
    <w:rsid w:val="003651A1"/>
    <w:rsid w:val="00365977"/>
    <w:rsid w:val="00365BAA"/>
    <w:rsid w:val="00375DA3"/>
    <w:rsid w:val="00381A8A"/>
    <w:rsid w:val="0038493A"/>
    <w:rsid w:val="00390176"/>
    <w:rsid w:val="00395DBE"/>
    <w:rsid w:val="0039676C"/>
    <w:rsid w:val="003A2E7C"/>
    <w:rsid w:val="003A5EA4"/>
    <w:rsid w:val="003B494C"/>
    <w:rsid w:val="003B516C"/>
    <w:rsid w:val="003C1F5D"/>
    <w:rsid w:val="003D2794"/>
    <w:rsid w:val="003D329A"/>
    <w:rsid w:val="003E3A95"/>
    <w:rsid w:val="003F0544"/>
    <w:rsid w:val="003F0F1F"/>
    <w:rsid w:val="003F7E07"/>
    <w:rsid w:val="00417EA3"/>
    <w:rsid w:val="00421068"/>
    <w:rsid w:val="004215CD"/>
    <w:rsid w:val="00423E99"/>
    <w:rsid w:val="00446864"/>
    <w:rsid w:val="00470EED"/>
    <w:rsid w:val="00471CCD"/>
    <w:rsid w:val="00473170"/>
    <w:rsid w:val="00487372"/>
    <w:rsid w:val="00487E2F"/>
    <w:rsid w:val="0049594C"/>
    <w:rsid w:val="004A7C88"/>
    <w:rsid w:val="004D5775"/>
    <w:rsid w:val="004F01F7"/>
    <w:rsid w:val="004F2D0E"/>
    <w:rsid w:val="0051096F"/>
    <w:rsid w:val="00516DA2"/>
    <w:rsid w:val="00522CB9"/>
    <w:rsid w:val="005340A6"/>
    <w:rsid w:val="0054297F"/>
    <w:rsid w:val="00550B10"/>
    <w:rsid w:val="00555C9A"/>
    <w:rsid w:val="00556F2A"/>
    <w:rsid w:val="0056023E"/>
    <w:rsid w:val="005647AF"/>
    <w:rsid w:val="005871E8"/>
    <w:rsid w:val="00591391"/>
    <w:rsid w:val="005A16BC"/>
    <w:rsid w:val="005A4CDA"/>
    <w:rsid w:val="005B2142"/>
    <w:rsid w:val="005B4749"/>
    <w:rsid w:val="005C1124"/>
    <w:rsid w:val="005D7A0F"/>
    <w:rsid w:val="005F16BD"/>
    <w:rsid w:val="005F23A1"/>
    <w:rsid w:val="0060076D"/>
    <w:rsid w:val="006166DF"/>
    <w:rsid w:val="00635F50"/>
    <w:rsid w:val="0064032D"/>
    <w:rsid w:val="00641BCA"/>
    <w:rsid w:val="00655D2F"/>
    <w:rsid w:val="00665DB5"/>
    <w:rsid w:val="006672B5"/>
    <w:rsid w:val="00674BF0"/>
    <w:rsid w:val="00674FA8"/>
    <w:rsid w:val="00690C23"/>
    <w:rsid w:val="006A38A9"/>
    <w:rsid w:val="006B7252"/>
    <w:rsid w:val="006D2058"/>
    <w:rsid w:val="006D4775"/>
    <w:rsid w:val="006D73C9"/>
    <w:rsid w:val="006D7943"/>
    <w:rsid w:val="006F4B5A"/>
    <w:rsid w:val="007060B6"/>
    <w:rsid w:val="007218CD"/>
    <w:rsid w:val="007244F1"/>
    <w:rsid w:val="00734011"/>
    <w:rsid w:val="0073447A"/>
    <w:rsid w:val="00737482"/>
    <w:rsid w:val="007462DE"/>
    <w:rsid w:val="007467D0"/>
    <w:rsid w:val="0078667C"/>
    <w:rsid w:val="00792581"/>
    <w:rsid w:val="007954C0"/>
    <w:rsid w:val="007A38B5"/>
    <w:rsid w:val="007A7390"/>
    <w:rsid w:val="007B14C4"/>
    <w:rsid w:val="007B17CE"/>
    <w:rsid w:val="007C6046"/>
    <w:rsid w:val="007C6D06"/>
    <w:rsid w:val="007C763B"/>
    <w:rsid w:val="007D482A"/>
    <w:rsid w:val="007F5C13"/>
    <w:rsid w:val="00812A3D"/>
    <w:rsid w:val="00826D7F"/>
    <w:rsid w:val="00834DE5"/>
    <w:rsid w:val="00843BA0"/>
    <w:rsid w:val="00846146"/>
    <w:rsid w:val="0086044D"/>
    <w:rsid w:val="00867399"/>
    <w:rsid w:val="00871A1E"/>
    <w:rsid w:val="00883B81"/>
    <w:rsid w:val="008949FC"/>
    <w:rsid w:val="008A489A"/>
    <w:rsid w:val="008B0AF1"/>
    <w:rsid w:val="008B3E2F"/>
    <w:rsid w:val="008B4298"/>
    <w:rsid w:val="008C0F24"/>
    <w:rsid w:val="008C288E"/>
    <w:rsid w:val="008C4000"/>
    <w:rsid w:val="008D4505"/>
    <w:rsid w:val="008D4FA3"/>
    <w:rsid w:val="008D7037"/>
    <w:rsid w:val="008D73CB"/>
    <w:rsid w:val="008E579B"/>
    <w:rsid w:val="008F16FB"/>
    <w:rsid w:val="008F43A8"/>
    <w:rsid w:val="009005EB"/>
    <w:rsid w:val="009177E8"/>
    <w:rsid w:val="00922916"/>
    <w:rsid w:val="00931FC3"/>
    <w:rsid w:val="00934602"/>
    <w:rsid w:val="0094328F"/>
    <w:rsid w:val="00947D2B"/>
    <w:rsid w:val="00953608"/>
    <w:rsid w:val="0099572D"/>
    <w:rsid w:val="009A4744"/>
    <w:rsid w:val="009B363E"/>
    <w:rsid w:val="009D0010"/>
    <w:rsid w:val="009D4908"/>
    <w:rsid w:val="009E2B6A"/>
    <w:rsid w:val="009E3F68"/>
    <w:rsid w:val="009F33D1"/>
    <w:rsid w:val="009F55B9"/>
    <w:rsid w:val="009F6F8B"/>
    <w:rsid w:val="00A30464"/>
    <w:rsid w:val="00A52F2F"/>
    <w:rsid w:val="00A65BA2"/>
    <w:rsid w:val="00A70587"/>
    <w:rsid w:val="00A73A48"/>
    <w:rsid w:val="00A76AC6"/>
    <w:rsid w:val="00A96690"/>
    <w:rsid w:val="00AA5C63"/>
    <w:rsid w:val="00AA73D9"/>
    <w:rsid w:val="00AB4F28"/>
    <w:rsid w:val="00AB75D1"/>
    <w:rsid w:val="00AC566D"/>
    <w:rsid w:val="00AD743B"/>
    <w:rsid w:val="00AE1448"/>
    <w:rsid w:val="00AE18C6"/>
    <w:rsid w:val="00AE3A15"/>
    <w:rsid w:val="00AF03B7"/>
    <w:rsid w:val="00AF0A55"/>
    <w:rsid w:val="00B12B2D"/>
    <w:rsid w:val="00B150A4"/>
    <w:rsid w:val="00B3247F"/>
    <w:rsid w:val="00B45E3C"/>
    <w:rsid w:val="00B5076B"/>
    <w:rsid w:val="00B55E61"/>
    <w:rsid w:val="00B602C4"/>
    <w:rsid w:val="00B616A9"/>
    <w:rsid w:val="00B91ECD"/>
    <w:rsid w:val="00B91F84"/>
    <w:rsid w:val="00BA0384"/>
    <w:rsid w:val="00BA758D"/>
    <w:rsid w:val="00BB40AB"/>
    <w:rsid w:val="00BC4E15"/>
    <w:rsid w:val="00BD0783"/>
    <w:rsid w:val="00BE1B4A"/>
    <w:rsid w:val="00BF4479"/>
    <w:rsid w:val="00C15E2D"/>
    <w:rsid w:val="00C3159C"/>
    <w:rsid w:val="00C33718"/>
    <w:rsid w:val="00C56254"/>
    <w:rsid w:val="00C70EFF"/>
    <w:rsid w:val="00C84397"/>
    <w:rsid w:val="00CA46B8"/>
    <w:rsid w:val="00CB66F0"/>
    <w:rsid w:val="00CC1300"/>
    <w:rsid w:val="00CF0562"/>
    <w:rsid w:val="00D13ACF"/>
    <w:rsid w:val="00D2198D"/>
    <w:rsid w:val="00D274EF"/>
    <w:rsid w:val="00D359B3"/>
    <w:rsid w:val="00D43C4F"/>
    <w:rsid w:val="00D5049F"/>
    <w:rsid w:val="00D80901"/>
    <w:rsid w:val="00D826CF"/>
    <w:rsid w:val="00D83E51"/>
    <w:rsid w:val="00DA7889"/>
    <w:rsid w:val="00DB0434"/>
    <w:rsid w:val="00DC3F5C"/>
    <w:rsid w:val="00DC7D7B"/>
    <w:rsid w:val="00DE09AF"/>
    <w:rsid w:val="00E0036F"/>
    <w:rsid w:val="00E00E3F"/>
    <w:rsid w:val="00E07C4E"/>
    <w:rsid w:val="00E16610"/>
    <w:rsid w:val="00E3144B"/>
    <w:rsid w:val="00E314D2"/>
    <w:rsid w:val="00E3456F"/>
    <w:rsid w:val="00E40E63"/>
    <w:rsid w:val="00E41976"/>
    <w:rsid w:val="00E623B5"/>
    <w:rsid w:val="00E7326B"/>
    <w:rsid w:val="00E806AE"/>
    <w:rsid w:val="00E8307B"/>
    <w:rsid w:val="00E85F79"/>
    <w:rsid w:val="00E934E2"/>
    <w:rsid w:val="00EB4267"/>
    <w:rsid w:val="00EC3714"/>
    <w:rsid w:val="00EC4C13"/>
    <w:rsid w:val="00EE29B7"/>
    <w:rsid w:val="00EE5CC9"/>
    <w:rsid w:val="00EF22AD"/>
    <w:rsid w:val="00F018C2"/>
    <w:rsid w:val="00F038B0"/>
    <w:rsid w:val="00F0594E"/>
    <w:rsid w:val="00F120C9"/>
    <w:rsid w:val="00F36506"/>
    <w:rsid w:val="00F401B1"/>
    <w:rsid w:val="00F70222"/>
    <w:rsid w:val="00F76FCF"/>
    <w:rsid w:val="00F81C3B"/>
    <w:rsid w:val="00F83D9F"/>
    <w:rsid w:val="00F94EAC"/>
    <w:rsid w:val="00F952A4"/>
    <w:rsid w:val="00FB1B72"/>
    <w:rsid w:val="00FD53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1F331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D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43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43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E3A15"/>
  </w:style>
  <w:style w:type="character" w:styleId="Hyperlink">
    <w:name w:val="Hyperlink"/>
    <w:basedOn w:val="DefaultParagraphFont"/>
    <w:uiPriority w:val="99"/>
    <w:unhideWhenUsed/>
    <w:rsid w:val="000B3D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8A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8A9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F7FD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FD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FD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FD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FDC"/>
    <w:rPr>
      <w:b/>
      <w:bCs/>
      <w:sz w:val="24"/>
      <w:szCs w:val="24"/>
    </w:rPr>
  </w:style>
  <w:style w:type="paragraph" w:styleId="NoSpacing">
    <w:name w:val="No Spacing"/>
    <w:uiPriority w:val="1"/>
    <w:qFormat/>
    <w:rsid w:val="004F01F7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4F01F7"/>
    <w:rPr>
      <w:rFonts w:eastAsiaTheme="minorEastAsia"/>
      <w:sz w:val="22"/>
      <w:szCs w:val="22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D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43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43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E3A15"/>
  </w:style>
  <w:style w:type="character" w:styleId="Hyperlink">
    <w:name w:val="Hyperlink"/>
    <w:basedOn w:val="DefaultParagraphFont"/>
    <w:uiPriority w:val="99"/>
    <w:unhideWhenUsed/>
    <w:rsid w:val="000B3D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8A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8A9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F7FD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FD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FD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FD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FDC"/>
    <w:rPr>
      <w:b/>
      <w:bCs/>
      <w:sz w:val="24"/>
      <w:szCs w:val="24"/>
    </w:rPr>
  </w:style>
  <w:style w:type="paragraph" w:styleId="NoSpacing">
    <w:name w:val="No Spacing"/>
    <w:uiPriority w:val="1"/>
    <w:qFormat/>
    <w:rsid w:val="004F01F7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4F01F7"/>
    <w:rPr>
      <w:rFonts w:eastAsiaTheme="minorEastAsia"/>
      <w:sz w:val="22"/>
      <w:szCs w:val="22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is.gvsu.edu/studentsupport/javaguide" TargetMode="External"/><Relationship Id="rId9" Type="http://schemas.openxmlformats.org/officeDocument/2006/relationships/hyperlink" Target="http://www.cis.gvsu.edu/Academics/Honesty/" TargetMode="External"/><Relationship Id="rId10" Type="http://schemas.openxmlformats.org/officeDocument/2006/relationships/hyperlink" Target="http://www.cis.gvsu.edu/studentsupport/java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1474</Words>
  <Characters>8407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9862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Grissom</dc:creator>
  <cp:keywords/>
  <cp:lastModifiedBy>Roger Ferguson</cp:lastModifiedBy>
  <cp:revision>18</cp:revision>
  <cp:lastPrinted>2013-08-27T14:27:00Z</cp:lastPrinted>
  <dcterms:created xsi:type="dcterms:W3CDTF">2013-02-26T18:28:00Z</dcterms:created>
  <dcterms:modified xsi:type="dcterms:W3CDTF">2013-08-27T14:27:00Z</dcterms:modified>
</cp:coreProperties>
</file>